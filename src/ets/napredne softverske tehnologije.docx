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7F3" w:rsidRDefault="00F437F3" w:rsidP="00F437F3">
      <w:pPr>
        <w:jc w:val="center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softHyphen/>
        <w:t>UNIVERZITET U BEOGRADU</w:t>
      </w:r>
    </w:p>
    <w:p w:rsidR="00F437F3" w:rsidRDefault="00F437F3" w:rsidP="00F437F3">
      <w:pPr>
        <w:jc w:val="center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FAKULTET ORGANIZACIONIH NAUKA</w:t>
      </w: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  <w:rPr>
          <w:rFonts w:ascii="Tahoma" w:hAnsi="Tahoma" w:cs="Tahoma"/>
          <w:sz w:val="40"/>
          <w:szCs w:val="20"/>
          <w:lang w:val="sv-SE"/>
        </w:rPr>
      </w:pPr>
      <w:r>
        <w:rPr>
          <w:rFonts w:ascii="Tahoma" w:hAnsi="Tahoma" w:cs="Tahoma"/>
          <w:sz w:val="40"/>
          <w:szCs w:val="20"/>
          <w:lang w:val="sv-SE"/>
        </w:rPr>
        <w:t>Seminarski rad iz predmeta</w:t>
      </w: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  <w:rPr>
          <w:rFonts w:ascii="Tahoma" w:hAnsi="Tahoma" w:cs="Tahoma"/>
          <w:b/>
          <w:sz w:val="28"/>
          <w:szCs w:val="20"/>
          <w:lang w:val="sv-SE"/>
        </w:rPr>
      </w:pPr>
      <w:r>
        <w:rPr>
          <w:rFonts w:ascii="Tahoma" w:hAnsi="Tahoma" w:cs="Tahoma"/>
          <w:b/>
          <w:sz w:val="28"/>
          <w:szCs w:val="20"/>
          <w:lang w:val="sv-SE"/>
        </w:rPr>
        <w:t>Napredne softverske tehnologije</w:t>
      </w:r>
    </w:p>
    <w:p w:rsidR="00F437F3" w:rsidRDefault="00F437F3" w:rsidP="00F437F3">
      <w:pPr>
        <w:jc w:val="center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Naziv teme:</w:t>
      </w:r>
    </w:p>
    <w:p w:rsidR="00F437F3" w:rsidRDefault="00F437F3" w:rsidP="00F437F3">
      <w:pPr>
        <w:jc w:val="center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PROGRAM ZA SKLADISTENJE FILMOVA</w:t>
      </w: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</w:pPr>
    </w:p>
    <w:p w:rsidR="00F437F3" w:rsidRDefault="00F437F3" w:rsidP="00F437F3">
      <w:pPr>
        <w:jc w:val="center"/>
        <w:rPr>
          <w:rFonts w:ascii="Tahoma" w:hAnsi="Tahoma" w:cs="Tahoma"/>
          <w:sz w:val="22"/>
          <w:szCs w:val="22"/>
          <w:lang w:val="sr-Latn-CS"/>
        </w:rPr>
      </w:pPr>
      <w:r>
        <w:rPr>
          <w:rFonts w:ascii="Tahoma" w:hAnsi="Tahoma" w:cs="Tahoma"/>
          <w:sz w:val="22"/>
          <w:szCs w:val="22"/>
          <w:lang w:val="sv-SE"/>
        </w:rPr>
        <w:t>Profesor: dr. Vlaji</w:t>
      </w:r>
      <w:r>
        <w:rPr>
          <w:rFonts w:ascii="Tahoma" w:hAnsi="Tahoma" w:cs="Tahoma"/>
          <w:sz w:val="22"/>
          <w:szCs w:val="22"/>
          <w:lang w:val="sr-Latn-CS"/>
        </w:rPr>
        <w:t>ć Siniša</w:t>
      </w:r>
    </w:p>
    <w:p w:rsidR="006E041A" w:rsidRDefault="00F437F3" w:rsidP="00F437F3">
      <w:pPr>
        <w:jc w:val="center"/>
        <w:rPr>
          <w:rFonts w:ascii="Tahoma" w:hAnsi="Tahoma" w:cs="Tahoma"/>
          <w:sz w:val="22"/>
          <w:szCs w:val="22"/>
          <w:lang w:val="sr-Latn-CS"/>
        </w:rPr>
      </w:pPr>
      <w:r>
        <w:rPr>
          <w:rFonts w:ascii="Tahoma" w:hAnsi="Tahoma" w:cs="Tahoma"/>
          <w:sz w:val="22"/>
          <w:szCs w:val="22"/>
          <w:lang w:val="sr-Latn-CS"/>
        </w:rPr>
        <w:t xml:space="preserve">Student: Seke Nenad </w:t>
      </w:r>
    </w:p>
    <w:p w:rsidR="005B24E6" w:rsidRDefault="00F437F3" w:rsidP="00F437F3">
      <w:pPr>
        <w:jc w:val="center"/>
        <w:rPr>
          <w:rFonts w:ascii="Tahoma" w:hAnsi="Tahoma" w:cs="Tahoma"/>
          <w:color w:val="000000"/>
          <w:sz w:val="22"/>
          <w:szCs w:val="22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37F3">
        <w:rPr>
          <w:rFonts w:ascii="Tahoma" w:hAnsi="Tahoma" w:cs="Tahoma"/>
          <w:color w:val="000000"/>
          <w:sz w:val="22"/>
          <w:szCs w:val="22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="00272A31">
        <w:rPr>
          <w:rFonts w:ascii="Tahoma" w:hAnsi="Tahoma" w:cs="Tahoma"/>
          <w:color w:val="000000"/>
          <w:sz w:val="22"/>
          <w:szCs w:val="22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F437F3">
        <w:rPr>
          <w:rFonts w:ascii="Tahoma" w:hAnsi="Tahoma" w:cs="Tahoma"/>
          <w:color w:val="000000"/>
          <w:sz w:val="22"/>
          <w:szCs w:val="22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5B24E6" w:rsidRDefault="005B24E6">
      <w:pPr>
        <w:tabs>
          <w:tab w:val="clear" w:pos="709"/>
        </w:tabs>
        <w:suppressAutoHyphens w:val="0"/>
        <w:overflowPunct/>
        <w:spacing w:after="200" w:line="276" w:lineRule="auto"/>
        <w:rPr>
          <w:rFonts w:ascii="Tahoma" w:hAnsi="Tahoma" w:cs="Tahoma"/>
          <w:color w:val="000000"/>
          <w:sz w:val="22"/>
          <w:szCs w:val="22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color w:val="000000"/>
          <w:sz w:val="22"/>
          <w:szCs w:val="22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br w:type="page"/>
      </w:r>
    </w:p>
    <w:p w:rsidR="005B24E6" w:rsidRDefault="005B24E6" w:rsidP="00F437F3">
      <w:pPr>
        <w:jc w:val="center"/>
      </w:pPr>
      <w:r>
        <w:lastRenderedPageBreak/>
        <w:t>Sadržaj</w:t>
      </w:r>
    </w:p>
    <w:p w:rsidR="005B24E6" w:rsidRDefault="005B24E6">
      <w:pPr>
        <w:tabs>
          <w:tab w:val="clear" w:pos="709"/>
        </w:tabs>
        <w:suppressAutoHyphens w:val="0"/>
        <w:overflowPunct/>
        <w:spacing w:after="200" w:line="276" w:lineRule="auto"/>
      </w:pPr>
      <w:r>
        <w:br w:type="page"/>
      </w:r>
    </w:p>
    <w:p w:rsidR="005B24E6" w:rsidRDefault="005B24E6" w:rsidP="005B24E6">
      <w:pPr>
        <w:pStyle w:val="Heading1"/>
        <w:pageBreakBefore/>
        <w:spacing w:before="0"/>
        <w:rPr>
          <w:rFonts w:ascii="Arial" w:hAnsi="Arial"/>
        </w:rPr>
      </w:pPr>
      <w:r>
        <w:rPr>
          <w:rFonts w:ascii="Arial" w:hAnsi="Arial"/>
        </w:rPr>
        <w:lastRenderedPageBreak/>
        <w:t>1. Korisnički zahtevi</w:t>
      </w:r>
    </w:p>
    <w:p w:rsidR="005B24E6" w:rsidRDefault="005B24E6" w:rsidP="005B24E6">
      <w:pPr>
        <w:pStyle w:val="Heading2"/>
        <w:rPr>
          <w:rFonts w:ascii="Arial" w:hAnsi="Arial"/>
        </w:rPr>
      </w:pPr>
      <w:bookmarkStart w:id="0" w:name="__RefHeading__1068_673853427"/>
      <w:bookmarkEnd w:id="0"/>
      <w:r>
        <w:rPr>
          <w:rFonts w:ascii="Arial" w:hAnsi="Arial"/>
        </w:rPr>
        <w:t>1.1. Verbalni opis</w:t>
      </w:r>
    </w:p>
    <w:p w:rsidR="005B24E6" w:rsidRPr="005B24E6" w:rsidRDefault="005B24E6" w:rsidP="005B24E6">
      <w:pPr>
        <w:jc w:val="both"/>
        <w:rPr>
          <w:rFonts w:ascii="Arial" w:hAnsi="Arial" w:cs="Arial"/>
          <w:color w:val="000000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24E6">
        <w:rPr>
          <w:rFonts w:ascii="Arial" w:hAnsi="Arial" w:cs="Arial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Realizovati aplikaciju koji omogućava vođenje </w:t>
      </w:r>
      <w:r>
        <w:rPr>
          <w:rFonts w:ascii="Arial" w:hAnsi="Arial" w:cs="Arial"/>
          <w:color w:val="000000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sajta koji predstavlja skladi</w:t>
      </w:r>
      <w:r>
        <w:rPr>
          <w:rFonts w:ascii="Arial" w:hAnsi="Arial" w:cs="Arial"/>
          <w:color w:val="000000"/>
          <w:lang w:val="sr-Latn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šte filmova</w:t>
      </w:r>
      <w:r w:rsidRPr="005B24E6">
        <w:rPr>
          <w:rFonts w:ascii="Arial" w:hAnsi="Arial" w:cs="Arial"/>
          <w:color w:val="000000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Potrebno je omogućiti praćenje svih </w:t>
      </w:r>
      <w:r>
        <w:rPr>
          <w:rFonts w:ascii="Arial" w:hAnsi="Arial" w:cs="Arial"/>
          <w:color w:val="000000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filmova koji</w:t>
      </w:r>
      <w:r w:rsidRPr="005B24E6">
        <w:rPr>
          <w:rFonts w:ascii="Arial" w:hAnsi="Arial" w:cs="Arial"/>
          <w:color w:val="000000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 nalaze </w:t>
      </w:r>
      <w:r>
        <w:rPr>
          <w:rFonts w:ascii="Arial" w:hAnsi="Arial" w:cs="Arial"/>
          <w:color w:val="000000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 sajtuu,</w:t>
      </w:r>
      <w:r w:rsidRPr="005B24E6">
        <w:rPr>
          <w:rFonts w:ascii="Arial" w:hAnsi="Arial" w:cs="Arial"/>
          <w:color w:val="000000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 u skladu sa tim obezbediti unošenje nov</w:t>
      </w:r>
      <w:r>
        <w:rPr>
          <w:rFonts w:ascii="Arial" w:hAnsi="Arial" w:cs="Arial"/>
          <w:color w:val="000000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og</w:t>
      </w:r>
      <w:r w:rsidRPr="005B24E6">
        <w:rPr>
          <w:rFonts w:ascii="Arial" w:hAnsi="Arial" w:cs="Arial"/>
          <w:color w:val="000000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Arial" w:hAnsi="Arial" w:cs="Arial"/>
          <w:color w:val="000000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filma, njegovo komentarisanje i rangiranje</w:t>
      </w:r>
      <w:r w:rsidRPr="005B24E6">
        <w:rPr>
          <w:rFonts w:ascii="Arial" w:hAnsi="Arial" w:cs="Arial"/>
          <w:color w:val="000000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Aplikacija treba da omogući i kreiranje </w:t>
      </w:r>
      <w:r>
        <w:rPr>
          <w:rFonts w:ascii="Arial" w:hAnsi="Arial" w:cs="Arial"/>
          <w:color w:val="000000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novih korisnika</w:t>
      </w:r>
      <w:r w:rsidRPr="005B24E6">
        <w:rPr>
          <w:rFonts w:ascii="Arial" w:hAnsi="Arial" w:cs="Arial"/>
          <w:color w:val="000000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kao i ažuriranje podataka o </w:t>
      </w:r>
      <w:r>
        <w:rPr>
          <w:rFonts w:ascii="Arial" w:hAnsi="Arial" w:cs="Arial"/>
          <w:color w:val="000000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korisnicima, pri tom imajući u vidu da postoji vise vrsta korisnika</w:t>
      </w:r>
      <w:r w:rsidRPr="005B24E6">
        <w:rPr>
          <w:rFonts w:ascii="Arial" w:hAnsi="Arial" w:cs="Arial"/>
          <w:color w:val="000000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9B4688" w:rsidRDefault="005B24E6" w:rsidP="009B4688">
      <w:pPr>
        <w:pStyle w:val="Heading2"/>
      </w:pPr>
      <w:r>
        <w:softHyphen/>
      </w:r>
      <w:r>
        <w:softHyphen/>
      </w:r>
    </w:p>
    <w:p w:rsidR="009B4688" w:rsidRDefault="009B4688" w:rsidP="009B4688">
      <w:pPr>
        <w:pStyle w:val="Heading2"/>
        <w:rPr>
          <w:rFonts w:ascii="Arial" w:hAnsi="Arial"/>
        </w:rPr>
      </w:pPr>
      <w:r>
        <w:rPr>
          <w:rFonts w:ascii="Arial" w:hAnsi="Arial"/>
        </w:rPr>
        <w:t>1.2 Slučajevi korišćenja</w:t>
      </w:r>
    </w:p>
    <w:p w:rsidR="009B4688" w:rsidRDefault="009B4688" w:rsidP="009B4688">
      <w:pPr>
        <w:jc w:val="center"/>
      </w:pPr>
    </w:p>
    <w:p w:rsidR="009B4688" w:rsidRDefault="009B4688" w:rsidP="009B4688">
      <w:pPr>
        <w:jc w:val="center"/>
      </w:pPr>
    </w:p>
    <w:p w:rsidR="009B4688" w:rsidRDefault="009B4688" w:rsidP="009B4688">
      <w:pPr>
        <w:spacing w:line="240" w:lineRule="atLeast"/>
        <w:jc w:val="both"/>
        <w:rPr>
          <w:rFonts w:ascii="Arial" w:eastAsia="TimesNewRoman" w:hAnsi="Arial"/>
        </w:rPr>
      </w:pPr>
      <w:r>
        <w:rPr>
          <w:rFonts w:ascii="Arial" w:eastAsia="TimesNewRoman" w:hAnsi="Arial"/>
          <w:b/>
          <w:bCs/>
        </w:rPr>
        <w:t xml:space="preserve">Model SK </w:t>
      </w:r>
      <w:r>
        <w:rPr>
          <w:rFonts w:ascii="Arial" w:eastAsia="TimesNewRoman" w:hAnsi="Arial"/>
        </w:rPr>
        <w:t>se sastoji od skupa SK, aktora (</w:t>
      </w:r>
      <w:r>
        <w:rPr>
          <w:rFonts w:ascii="Arial" w:eastAsia="TimesNewRoman" w:hAnsi="Arial"/>
          <w:b/>
          <w:bCs/>
        </w:rPr>
        <w:t>actors</w:t>
      </w:r>
      <w:r>
        <w:rPr>
          <w:rFonts w:ascii="Arial" w:eastAsia="TimesNewRoman" w:hAnsi="Arial"/>
        </w:rPr>
        <w:t>) i veza izmenu SK i aktora.</w:t>
      </w:r>
    </w:p>
    <w:p w:rsidR="009B4688" w:rsidRDefault="009B4688" w:rsidP="009B4688">
      <w:pPr>
        <w:spacing w:line="240" w:lineRule="atLeast"/>
        <w:jc w:val="both"/>
      </w:pPr>
    </w:p>
    <w:p w:rsidR="009B4688" w:rsidRDefault="009B4688" w:rsidP="009B4688">
      <w:pPr>
        <w:spacing w:line="240" w:lineRule="atLeast"/>
        <w:jc w:val="both"/>
        <w:rPr>
          <w:rFonts w:ascii="Arial" w:eastAsia="TimesNewRoman" w:hAnsi="Arial"/>
        </w:rPr>
      </w:pPr>
      <w:r>
        <w:rPr>
          <w:rFonts w:ascii="Arial" w:eastAsia="TimesNewRoman" w:hAnsi="Arial"/>
          <w:b/>
          <w:bCs/>
        </w:rPr>
        <w:t xml:space="preserve">Slučaj korišćenja </w:t>
      </w:r>
      <w:r>
        <w:rPr>
          <w:rFonts w:ascii="Arial" w:eastAsia="TimesNewRoman" w:hAnsi="Arial"/>
        </w:rPr>
        <w:t xml:space="preserve">opisuje skup </w:t>
      </w:r>
      <w:r>
        <w:rPr>
          <w:rFonts w:ascii="Arial" w:eastAsia="TimesNewRoman" w:hAnsi="Arial"/>
          <w:b/>
          <w:bCs/>
        </w:rPr>
        <w:t xml:space="preserve">scenarija </w:t>
      </w:r>
      <w:r>
        <w:rPr>
          <w:rFonts w:ascii="Arial" w:eastAsia="TimesNewRoman" w:hAnsi="Arial"/>
        </w:rPr>
        <w:t>(</w:t>
      </w:r>
      <w:r>
        <w:rPr>
          <w:rFonts w:ascii="Arial" w:eastAsia="TimesNewRoman" w:hAnsi="Arial"/>
          <w:b/>
          <w:bCs/>
        </w:rPr>
        <w:t>use-case pojavljivanja</w:t>
      </w:r>
      <w:r>
        <w:rPr>
          <w:rFonts w:ascii="Arial" w:eastAsia="TimesNewRoman" w:hAnsi="Arial"/>
        </w:rPr>
        <w:t xml:space="preserve">), odnosno skup željenih korišćenja sistema od strane aktora. Iz toga proizilazi da </w:t>
      </w:r>
      <w:r>
        <w:rPr>
          <w:rFonts w:ascii="Arial" w:eastAsia="TimesNewRoman" w:hAnsi="Arial"/>
          <w:b/>
          <w:bCs/>
        </w:rPr>
        <w:t xml:space="preserve">scenario </w:t>
      </w:r>
      <w:r>
        <w:rPr>
          <w:rFonts w:ascii="Arial" w:eastAsia="TimesNewRoman" w:hAnsi="Arial"/>
        </w:rPr>
        <w:t>opisuje jedno željeno korišćenje sistema od strane aktora. Scenario je opisan preko: a ) sekvence akcija i b) interakcija između aktora i sistema. SK se sastoji iz glavnog i alternativnih scenarija.</w:t>
      </w:r>
    </w:p>
    <w:p w:rsidR="009B4688" w:rsidRDefault="009B4688" w:rsidP="009B4688">
      <w:pPr>
        <w:spacing w:line="240" w:lineRule="atLeast"/>
        <w:jc w:val="both"/>
      </w:pPr>
    </w:p>
    <w:p w:rsidR="009B4688" w:rsidRDefault="009B4688" w:rsidP="009B4688">
      <w:pPr>
        <w:spacing w:line="240" w:lineRule="atLeast"/>
        <w:jc w:val="both"/>
        <w:rPr>
          <w:rFonts w:ascii="Arial" w:eastAsia="TimesNewRoman" w:hAnsi="Arial"/>
          <w:i/>
          <w:iCs/>
        </w:rPr>
      </w:pPr>
      <w:r>
        <w:rPr>
          <w:rFonts w:ascii="Arial" w:eastAsia="TimesNewRoman" w:hAnsi="Arial"/>
          <w:b/>
          <w:bCs/>
        </w:rPr>
        <w:t xml:space="preserve">Napomena: </w:t>
      </w:r>
      <w:r>
        <w:rPr>
          <w:rFonts w:ascii="Arial" w:eastAsia="TimesNewRoman" w:hAnsi="Arial"/>
          <w:i/>
          <w:iCs/>
        </w:rPr>
        <w:t>Scenarija definišu željene fukcije sistema. Željene fukcije sistema, kada se izvršavaju, pozivaju po odre</w:t>
      </w:r>
      <w:r>
        <w:rPr>
          <w:rFonts w:ascii="Arial" w:eastAsia="TimesNewRoman" w:hAnsi="Arial"/>
          <w:i/>
          <w:iCs/>
          <w:lang w:val="sr-Latn-CS"/>
        </w:rPr>
        <w:t>đ</w:t>
      </w:r>
      <w:r>
        <w:rPr>
          <w:rFonts w:ascii="Arial" w:eastAsia="TimesNewRoman" w:hAnsi="Arial"/>
          <w:i/>
          <w:iCs/>
        </w:rPr>
        <w:t>enom redosledu osnovne funkcije sistema.</w:t>
      </w:r>
    </w:p>
    <w:p w:rsidR="009B4688" w:rsidRDefault="009B4688" w:rsidP="009B4688">
      <w:pPr>
        <w:jc w:val="both"/>
      </w:pPr>
    </w:p>
    <w:p w:rsidR="009B4688" w:rsidRPr="009B4688" w:rsidRDefault="009B4688" w:rsidP="009B4688">
      <w:pPr>
        <w:jc w:val="both"/>
        <w:rPr>
          <w:rFonts w:ascii="Arial" w:hAnsi="Arial" w:cs="Arial"/>
          <w:color w:val="000000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B4688">
        <w:rPr>
          <w:rFonts w:ascii="Arial" w:hAnsi="Arial" w:cs="Arial"/>
          <w:color w:val="000000"/>
          <w:lang w:val="sr-Latn-C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 konkretnom slučaju identifikovani su sledeći slučajevi korišćenja:</w:t>
      </w:r>
    </w:p>
    <w:p w:rsidR="009E209C" w:rsidRDefault="009B4688" w:rsidP="009B4688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U</w:t>
      </w:r>
      <w:r w:rsidR="00EC597E">
        <w:rPr>
          <w:rFonts w:ascii="Arial" w:hAnsi="Arial"/>
        </w:rPr>
        <w:t>n</w:t>
      </w:r>
      <w:r>
        <w:rPr>
          <w:rFonts w:ascii="Arial" w:hAnsi="Arial"/>
        </w:rPr>
        <w:t>os novog filma</w:t>
      </w:r>
    </w:p>
    <w:p w:rsidR="009B4688" w:rsidRDefault="009B4688" w:rsidP="009B4688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Komentarisanje filma</w:t>
      </w:r>
    </w:p>
    <w:p w:rsidR="009B4688" w:rsidRDefault="009B4688" w:rsidP="009B4688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Rangiranje filma</w:t>
      </w:r>
    </w:p>
    <w:p w:rsidR="009B4688" w:rsidRDefault="009B4688" w:rsidP="009B4688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Dodavanje novog žanra</w:t>
      </w:r>
    </w:p>
    <w:p w:rsidR="009B4688" w:rsidRDefault="009B4688" w:rsidP="009B4688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Izmena postojećeg žanra</w:t>
      </w:r>
    </w:p>
    <w:p w:rsidR="009B4688" w:rsidRDefault="009B4688" w:rsidP="009B4688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Dodavanje novog korisnika</w:t>
      </w:r>
    </w:p>
    <w:p w:rsidR="009B4688" w:rsidRDefault="009B4688" w:rsidP="009B4688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Izmena postojeceg korisnika</w:t>
      </w:r>
    </w:p>
    <w:p w:rsidR="005A05F6" w:rsidRPr="00AA7458" w:rsidRDefault="00EC597E" w:rsidP="00AA7458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Brisanje korisnika</w:t>
      </w:r>
    </w:p>
    <w:p w:rsidR="005A05F6" w:rsidRDefault="0072589C" w:rsidP="009B4688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5A05F6">
        <w:rPr>
          <w:rFonts w:ascii="Arial" w:hAnsi="Arial"/>
        </w:rPr>
        <w:t>Pretraga filma</w:t>
      </w:r>
    </w:p>
    <w:p w:rsidR="009B4688" w:rsidRDefault="009B4688" w:rsidP="009B4688">
      <w:pPr>
        <w:jc w:val="both"/>
        <w:rPr>
          <w:rFonts w:ascii="Arial" w:hAnsi="Arial"/>
        </w:rPr>
      </w:pPr>
    </w:p>
    <w:p w:rsidR="009B4688" w:rsidRDefault="009B4688" w:rsidP="009B4688">
      <w:pPr>
        <w:jc w:val="both"/>
        <w:rPr>
          <w:rFonts w:ascii="Arial" w:hAnsi="Arial"/>
        </w:rPr>
      </w:pPr>
    </w:p>
    <w:p w:rsidR="00EC597E" w:rsidRDefault="00EC597E">
      <w:pPr>
        <w:tabs>
          <w:tab w:val="clear" w:pos="709"/>
        </w:tabs>
        <w:suppressAutoHyphens w:val="0"/>
        <w:overflowPunct/>
        <w:spacing w:after="200" w:line="276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:rsidR="009B4688" w:rsidRDefault="00AD3A27" w:rsidP="009B4688">
      <w:pPr>
        <w:jc w:val="both"/>
        <w:rPr>
          <w:rFonts w:ascii="Arial" w:hAnsi="Arial"/>
        </w:rPr>
      </w:pPr>
      <w:r>
        <w:rPr>
          <w:rFonts w:ascii="Arial" w:hAnsi="Arial"/>
          <w:noProof/>
          <w:lang w:eastAsia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ucajevi koriscenj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27" w:rsidRDefault="00AD3A27" w:rsidP="009B4688">
      <w:pPr>
        <w:jc w:val="both"/>
        <w:rPr>
          <w:rFonts w:ascii="Arial" w:hAnsi="Arial"/>
        </w:rPr>
      </w:pPr>
    </w:p>
    <w:p w:rsidR="00AD3A27" w:rsidRDefault="00AD3A27" w:rsidP="009B4688">
      <w:pPr>
        <w:jc w:val="both"/>
        <w:rPr>
          <w:rFonts w:ascii="Arial" w:hAnsi="Arial"/>
        </w:rPr>
      </w:pPr>
    </w:p>
    <w:p w:rsidR="005A05F6" w:rsidRDefault="005A05F6" w:rsidP="005A05F6">
      <w:pPr>
        <w:ind w:left="720"/>
        <w:jc w:val="center"/>
        <w:rPr>
          <w:rFonts w:ascii="Arial" w:hAnsi="Arial" w:cs="Arial"/>
        </w:rPr>
      </w:pPr>
    </w:p>
    <w:p w:rsidR="0072589C" w:rsidRPr="005A05F6" w:rsidRDefault="0072589C" w:rsidP="0072589C">
      <w:pPr>
        <w:pStyle w:val="Heading3"/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SK1 : </w:t>
      </w:r>
      <w:r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UNOS NOVOG filma</w:t>
      </w:r>
    </w:p>
    <w:p w:rsidR="0072589C" w:rsidRDefault="0072589C" w:rsidP="0072589C">
      <w:pPr>
        <w:jc w:val="both"/>
      </w:pPr>
    </w:p>
    <w:p w:rsidR="0072589C" w:rsidRPr="005A05F6" w:rsidRDefault="0072589C" w:rsidP="0072589C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Naziv SK</w:t>
      </w:r>
    </w:p>
    <w:p w:rsidR="0072589C" w:rsidRDefault="0072589C" w:rsidP="007258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Unos novog filma</w:t>
      </w:r>
    </w:p>
    <w:p w:rsidR="0072589C" w:rsidRDefault="0072589C" w:rsidP="0072589C">
      <w:pPr>
        <w:jc w:val="both"/>
      </w:pPr>
    </w:p>
    <w:p w:rsidR="0072589C" w:rsidRPr="005A05F6" w:rsidRDefault="0072589C" w:rsidP="0072589C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Aktori SK</w:t>
      </w:r>
    </w:p>
    <w:p w:rsidR="0072589C" w:rsidRDefault="0072589C" w:rsidP="007258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Korisnik sistema</w:t>
      </w:r>
    </w:p>
    <w:p w:rsidR="0072589C" w:rsidRDefault="0072589C" w:rsidP="0072589C">
      <w:pPr>
        <w:jc w:val="both"/>
      </w:pPr>
    </w:p>
    <w:p w:rsidR="0072589C" w:rsidRPr="005A05F6" w:rsidRDefault="0072589C" w:rsidP="0072589C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Učesnici SK</w:t>
      </w:r>
    </w:p>
    <w:p w:rsidR="0072589C" w:rsidRDefault="0072589C" w:rsidP="007258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Korisnik i program</w:t>
      </w:r>
    </w:p>
    <w:p w:rsidR="0072589C" w:rsidRDefault="0072589C" w:rsidP="0072589C">
      <w:pPr>
        <w:jc w:val="both"/>
      </w:pPr>
    </w:p>
    <w:p w:rsidR="0072589C" w:rsidRDefault="0072589C" w:rsidP="0072589C">
      <w:pPr>
        <w:jc w:val="both"/>
        <w:rPr>
          <w:rFonts w:ascii="Arial" w:hAnsi="Arial" w:cs="Arial"/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Preduslov: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Korisnik je ulogovan i otvorena je forma za unos filma. </w:t>
      </w:r>
    </w:p>
    <w:p w:rsidR="0072589C" w:rsidRDefault="0072589C" w:rsidP="0072589C">
      <w:pPr>
        <w:jc w:val="both"/>
      </w:pPr>
    </w:p>
    <w:p w:rsidR="0072589C" w:rsidRPr="005A05F6" w:rsidRDefault="0072589C" w:rsidP="0072589C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Osnovni scenario SK</w:t>
      </w:r>
    </w:p>
    <w:p w:rsidR="0072589C" w:rsidRDefault="0072589C" w:rsidP="0072589C">
      <w:pPr>
        <w:jc w:val="both"/>
      </w:pPr>
    </w:p>
    <w:p w:rsidR="0072589C" w:rsidRDefault="0072589C" w:rsidP="0072589C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Korisnik </w:t>
      </w:r>
      <w:r>
        <w:rPr>
          <w:rFonts w:ascii="Arial" w:hAnsi="Arial" w:cs="Arial"/>
          <w:u w:val="single"/>
        </w:rPr>
        <w:t>unosi</w:t>
      </w:r>
      <w:r>
        <w:rPr>
          <w:rFonts w:ascii="Arial" w:hAnsi="Arial" w:cs="Arial"/>
        </w:rPr>
        <w:t xml:space="preserve"> podatke o novom filmu(APUSO)</w:t>
      </w:r>
    </w:p>
    <w:p w:rsidR="0072589C" w:rsidRDefault="0072589C" w:rsidP="0072589C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Korisnik </w:t>
      </w:r>
      <w:r>
        <w:rPr>
          <w:rFonts w:ascii="Arial" w:hAnsi="Arial" w:cs="Arial"/>
          <w:u w:val="single"/>
        </w:rPr>
        <w:t>poziva</w:t>
      </w:r>
      <w:r>
        <w:rPr>
          <w:rFonts w:ascii="Arial" w:hAnsi="Arial" w:cs="Arial"/>
        </w:rPr>
        <w:t xml:space="preserve"> sistem da </w:t>
      </w:r>
      <w:r>
        <w:rPr>
          <w:rFonts w:ascii="Arial" w:hAnsi="Arial" w:cs="Arial"/>
          <w:u w:val="single"/>
        </w:rPr>
        <w:t>zapamti</w:t>
      </w:r>
      <w:r>
        <w:rPr>
          <w:rFonts w:ascii="Arial" w:hAnsi="Arial" w:cs="Arial"/>
        </w:rPr>
        <w:t xml:space="preserve"> novi film(APSO)</w:t>
      </w:r>
    </w:p>
    <w:p w:rsidR="0072589C" w:rsidRDefault="0072589C" w:rsidP="0072589C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r>
        <w:rPr>
          <w:rFonts w:ascii="Arial" w:hAnsi="Arial" w:cs="Arial"/>
          <w:u w:val="single"/>
        </w:rPr>
        <w:t>pamti</w:t>
      </w:r>
      <w:r>
        <w:rPr>
          <w:rFonts w:ascii="Arial" w:hAnsi="Arial" w:cs="Arial"/>
        </w:rPr>
        <w:t xml:space="preserve"> novi film(SO)</w:t>
      </w:r>
    </w:p>
    <w:p w:rsidR="00937F79" w:rsidRPr="00937F79" w:rsidRDefault="00937F79" w:rsidP="00937F79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r w:rsidRPr="00937F79">
        <w:rPr>
          <w:rFonts w:ascii="Arial" w:hAnsi="Arial" w:cs="Arial"/>
          <w:u w:val="single"/>
        </w:rPr>
        <w:t>prikazuje</w:t>
      </w:r>
      <w:r>
        <w:rPr>
          <w:rFonts w:ascii="Arial" w:hAnsi="Arial" w:cs="Arial"/>
        </w:rPr>
        <w:t xml:space="preserve"> korisniku listu postojecih filmova(IA)</w:t>
      </w:r>
    </w:p>
    <w:p w:rsidR="0072589C" w:rsidRDefault="0072589C" w:rsidP="0072589C">
      <w:pPr>
        <w:ind w:left="720"/>
        <w:jc w:val="center"/>
        <w:rPr>
          <w:rFonts w:ascii="Arial" w:hAnsi="Arial" w:cs="Arial"/>
        </w:rPr>
      </w:pPr>
    </w:p>
    <w:p w:rsidR="0072589C" w:rsidRPr="0072589C" w:rsidRDefault="0072589C" w:rsidP="0072589C">
      <w:pPr>
        <w:pStyle w:val="Heading3"/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2589C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SK2 : </w:t>
      </w:r>
      <w:r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Komentarisanje filma</w:t>
      </w:r>
    </w:p>
    <w:p w:rsidR="0072589C" w:rsidRDefault="0072589C" w:rsidP="0072589C">
      <w:pPr>
        <w:jc w:val="both"/>
      </w:pPr>
    </w:p>
    <w:p w:rsidR="0072589C" w:rsidRPr="005A05F6" w:rsidRDefault="0072589C" w:rsidP="0072589C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Naziv SK</w:t>
      </w:r>
    </w:p>
    <w:p w:rsidR="0072589C" w:rsidRDefault="0072589C" w:rsidP="007258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Komentarisanje filma</w:t>
      </w:r>
    </w:p>
    <w:p w:rsidR="0072589C" w:rsidRDefault="0072589C" w:rsidP="0072589C">
      <w:pPr>
        <w:jc w:val="both"/>
      </w:pPr>
    </w:p>
    <w:p w:rsidR="0072589C" w:rsidRPr="005A05F6" w:rsidRDefault="0072589C" w:rsidP="0072589C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Aktori SK</w:t>
      </w:r>
    </w:p>
    <w:p w:rsidR="0072589C" w:rsidRDefault="0072589C" w:rsidP="007258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Korisnik sistema</w:t>
      </w:r>
    </w:p>
    <w:p w:rsidR="0072589C" w:rsidRDefault="0072589C" w:rsidP="0072589C">
      <w:pPr>
        <w:jc w:val="both"/>
      </w:pPr>
    </w:p>
    <w:p w:rsidR="0072589C" w:rsidRPr="005A05F6" w:rsidRDefault="0072589C" w:rsidP="0072589C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Učesnici SK</w:t>
      </w:r>
    </w:p>
    <w:p w:rsidR="0072589C" w:rsidRDefault="0072589C" w:rsidP="007258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Korisnik i program</w:t>
      </w:r>
    </w:p>
    <w:p w:rsidR="0072589C" w:rsidRDefault="0072589C" w:rsidP="0072589C">
      <w:pPr>
        <w:jc w:val="both"/>
      </w:pPr>
    </w:p>
    <w:p w:rsidR="0072589C" w:rsidRDefault="0072589C" w:rsidP="0072589C">
      <w:pPr>
        <w:jc w:val="both"/>
        <w:rPr>
          <w:rFonts w:ascii="Arial" w:hAnsi="Arial" w:cs="Arial"/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Preduslov: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Korisnik je ulogovan i otvorena je forma za komentarisanje filma. </w:t>
      </w:r>
    </w:p>
    <w:p w:rsidR="0072589C" w:rsidRDefault="0072589C" w:rsidP="0072589C">
      <w:pPr>
        <w:jc w:val="both"/>
      </w:pPr>
    </w:p>
    <w:p w:rsidR="0072589C" w:rsidRPr="005A05F6" w:rsidRDefault="0072589C" w:rsidP="0072589C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Osnovni scenario SK</w:t>
      </w:r>
    </w:p>
    <w:p w:rsidR="0072589C" w:rsidRDefault="0072589C" w:rsidP="0072589C">
      <w:pPr>
        <w:jc w:val="both"/>
      </w:pPr>
    </w:p>
    <w:p w:rsidR="0072589C" w:rsidRDefault="0072589C" w:rsidP="0072589C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Korisnik </w:t>
      </w:r>
      <w:r>
        <w:rPr>
          <w:rFonts w:ascii="Arial" w:hAnsi="Arial" w:cs="Arial"/>
          <w:u w:val="single"/>
        </w:rPr>
        <w:t>unosi</w:t>
      </w:r>
      <w:r>
        <w:rPr>
          <w:rFonts w:ascii="Arial" w:hAnsi="Arial" w:cs="Arial"/>
        </w:rPr>
        <w:t xml:space="preserve"> komentar o filmu(APUSO)</w:t>
      </w:r>
    </w:p>
    <w:p w:rsidR="0072589C" w:rsidRDefault="0072589C" w:rsidP="0072589C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Korisnik </w:t>
      </w:r>
      <w:r>
        <w:rPr>
          <w:rFonts w:ascii="Arial" w:hAnsi="Arial" w:cs="Arial"/>
          <w:u w:val="single"/>
        </w:rPr>
        <w:t>poziva</w:t>
      </w:r>
      <w:r>
        <w:rPr>
          <w:rFonts w:ascii="Arial" w:hAnsi="Arial" w:cs="Arial"/>
        </w:rPr>
        <w:t xml:space="preserve"> sistem da </w:t>
      </w:r>
      <w:r>
        <w:rPr>
          <w:rFonts w:ascii="Arial" w:hAnsi="Arial" w:cs="Arial"/>
          <w:u w:val="single"/>
        </w:rPr>
        <w:t>zapamti</w:t>
      </w:r>
      <w:r>
        <w:rPr>
          <w:rFonts w:ascii="Arial" w:hAnsi="Arial" w:cs="Arial"/>
        </w:rPr>
        <w:t xml:space="preserve"> film(APSO)</w:t>
      </w:r>
    </w:p>
    <w:p w:rsidR="0072589C" w:rsidRDefault="0072589C" w:rsidP="0072589C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r>
        <w:rPr>
          <w:rFonts w:ascii="Arial" w:hAnsi="Arial" w:cs="Arial"/>
          <w:u w:val="single"/>
        </w:rPr>
        <w:t>pamti</w:t>
      </w:r>
      <w:r>
        <w:rPr>
          <w:rFonts w:ascii="Arial" w:hAnsi="Arial" w:cs="Arial"/>
        </w:rPr>
        <w:t xml:space="preserve"> film(SO)</w:t>
      </w:r>
    </w:p>
    <w:p w:rsidR="006131CA" w:rsidRPr="006131CA" w:rsidRDefault="006131CA" w:rsidP="006131CA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r w:rsidRPr="00937F79">
        <w:rPr>
          <w:rFonts w:ascii="Arial" w:hAnsi="Arial" w:cs="Arial"/>
          <w:u w:val="single"/>
        </w:rPr>
        <w:t>prikazuje</w:t>
      </w:r>
      <w:r>
        <w:rPr>
          <w:rFonts w:ascii="Arial" w:hAnsi="Arial" w:cs="Arial"/>
        </w:rPr>
        <w:t xml:space="preserve"> korisniku komentarisani film(IA)</w:t>
      </w:r>
    </w:p>
    <w:p w:rsidR="005A05F6" w:rsidRDefault="005A05F6" w:rsidP="005A05F6">
      <w:pPr>
        <w:jc w:val="both"/>
      </w:pPr>
    </w:p>
    <w:p w:rsidR="003E6889" w:rsidRPr="0072589C" w:rsidRDefault="00FE5ACD" w:rsidP="003E6889">
      <w:pPr>
        <w:pStyle w:val="Heading3"/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SK3</w:t>
      </w:r>
      <w:r w:rsidR="003E6889" w:rsidRPr="0072589C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</w:t>
      </w:r>
      <w:r w:rsidR="003E6889"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RANGIRANJE filma</w:t>
      </w:r>
    </w:p>
    <w:p w:rsidR="003E6889" w:rsidRDefault="003E6889" w:rsidP="003E6889">
      <w:pPr>
        <w:jc w:val="both"/>
      </w:pPr>
    </w:p>
    <w:p w:rsidR="003E6889" w:rsidRPr="005A05F6" w:rsidRDefault="003E6889" w:rsidP="003E6889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Naziv SK</w:t>
      </w:r>
    </w:p>
    <w:p w:rsidR="003E6889" w:rsidRDefault="003E6889" w:rsidP="003E68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Rangiranje filma</w:t>
      </w:r>
    </w:p>
    <w:p w:rsidR="003E6889" w:rsidRDefault="003E6889" w:rsidP="003E6889">
      <w:pPr>
        <w:jc w:val="both"/>
      </w:pPr>
    </w:p>
    <w:p w:rsidR="003E6889" w:rsidRPr="005A05F6" w:rsidRDefault="003E6889" w:rsidP="003E6889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Aktori SK</w:t>
      </w:r>
    </w:p>
    <w:p w:rsidR="003E6889" w:rsidRDefault="003E6889" w:rsidP="003E68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Korisnik sistema</w:t>
      </w:r>
    </w:p>
    <w:p w:rsidR="003E6889" w:rsidRDefault="003E6889" w:rsidP="003E6889">
      <w:pPr>
        <w:jc w:val="both"/>
      </w:pPr>
    </w:p>
    <w:p w:rsidR="003E6889" w:rsidRPr="005A05F6" w:rsidRDefault="003E6889" w:rsidP="003E6889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Učesnici SK</w:t>
      </w:r>
    </w:p>
    <w:p w:rsidR="003E6889" w:rsidRDefault="003E6889" w:rsidP="003E68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Korisnik i program</w:t>
      </w:r>
    </w:p>
    <w:p w:rsidR="003E6889" w:rsidRDefault="003E6889" w:rsidP="003E6889">
      <w:pPr>
        <w:jc w:val="both"/>
      </w:pPr>
    </w:p>
    <w:p w:rsidR="003E6889" w:rsidRDefault="003E6889" w:rsidP="003E6889">
      <w:pPr>
        <w:jc w:val="both"/>
        <w:rPr>
          <w:rFonts w:ascii="Arial" w:hAnsi="Arial" w:cs="Arial"/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Preduslov: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Korisnik je ulogovan i otvorena je forma za rangiranje filma. </w:t>
      </w:r>
    </w:p>
    <w:p w:rsidR="003E6889" w:rsidRDefault="003E6889" w:rsidP="003E6889">
      <w:pPr>
        <w:jc w:val="both"/>
      </w:pPr>
    </w:p>
    <w:p w:rsidR="003E6889" w:rsidRPr="005A05F6" w:rsidRDefault="003E6889" w:rsidP="003E6889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Osnovni scenario SK</w:t>
      </w:r>
    </w:p>
    <w:p w:rsidR="003E6889" w:rsidRDefault="003E6889" w:rsidP="003E6889">
      <w:pPr>
        <w:jc w:val="both"/>
      </w:pPr>
    </w:p>
    <w:p w:rsidR="003E6889" w:rsidRDefault="003E6889" w:rsidP="003E6889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Korisnik </w:t>
      </w:r>
      <w:r>
        <w:rPr>
          <w:rFonts w:ascii="Arial" w:hAnsi="Arial" w:cs="Arial"/>
          <w:u w:val="single"/>
        </w:rPr>
        <w:t>unosi</w:t>
      </w:r>
      <w:r>
        <w:rPr>
          <w:rFonts w:ascii="Arial" w:hAnsi="Arial" w:cs="Arial"/>
        </w:rPr>
        <w:t xml:space="preserve"> ocenu o filmu(APUSO)</w:t>
      </w:r>
    </w:p>
    <w:p w:rsidR="003E6889" w:rsidRDefault="003E6889" w:rsidP="003E6889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Korisnik </w:t>
      </w:r>
      <w:r>
        <w:rPr>
          <w:rFonts w:ascii="Arial" w:hAnsi="Arial" w:cs="Arial"/>
          <w:u w:val="single"/>
        </w:rPr>
        <w:t>poziva</w:t>
      </w:r>
      <w:r>
        <w:rPr>
          <w:rFonts w:ascii="Arial" w:hAnsi="Arial" w:cs="Arial"/>
        </w:rPr>
        <w:t xml:space="preserve"> sistem da </w:t>
      </w:r>
      <w:r>
        <w:rPr>
          <w:rFonts w:ascii="Arial" w:hAnsi="Arial" w:cs="Arial"/>
          <w:u w:val="single"/>
        </w:rPr>
        <w:t>zapamti</w:t>
      </w:r>
      <w:r>
        <w:rPr>
          <w:rFonts w:ascii="Arial" w:hAnsi="Arial" w:cs="Arial"/>
        </w:rPr>
        <w:t xml:space="preserve"> ocenu(APSO)</w:t>
      </w:r>
    </w:p>
    <w:p w:rsidR="003E6889" w:rsidRDefault="003E6889" w:rsidP="003E6889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r>
        <w:rPr>
          <w:rFonts w:ascii="Arial" w:hAnsi="Arial" w:cs="Arial"/>
          <w:u w:val="single"/>
        </w:rPr>
        <w:t>pamti</w:t>
      </w:r>
      <w:r>
        <w:rPr>
          <w:rFonts w:ascii="Arial" w:hAnsi="Arial" w:cs="Arial"/>
        </w:rPr>
        <w:t xml:space="preserve"> ocenu(SO)</w:t>
      </w:r>
    </w:p>
    <w:p w:rsidR="004027B4" w:rsidRPr="004027B4" w:rsidRDefault="004027B4" w:rsidP="004027B4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r w:rsidRPr="00937F79">
        <w:rPr>
          <w:rFonts w:ascii="Arial" w:hAnsi="Arial" w:cs="Arial"/>
          <w:u w:val="single"/>
        </w:rPr>
        <w:t>prikazuje</w:t>
      </w:r>
      <w:r>
        <w:rPr>
          <w:rFonts w:ascii="Arial" w:hAnsi="Arial" w:cs="Arial"/>
        </w:rPr>
        <w:t xml:space="preserve"> korisniku rangirani film(IA)</w:t>
      </w:r>
    </w:p>
    <w:p w:rsidR="003E6889" w:rsidRDefault="003E6889" w:rsidP="005A05F6">
      <w:pPr>
        <w:jc w:val="both"/>
      </w:pPr>
    </w:p>
    <w:p w:rsidR="008E2735" w:rsidRPr="005A05F6" w:rsidRDefault="008E2735" w:rsidP="008E2735">
      <w:pPr>
        <w:pStyle w:val="Heading3"/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</w:t>
      </w: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Pr="005A05F6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</w:t>
      </w:r>
      <w:r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DODAVANJE NOVOG žanra</w:t>
      </w:r>
    </w:p>
    <w:p w:rsidR="008E2735" w:rsidRDefault="008E2735" w:rsidP="008E2735">
      <w:pPr>
        <w:jc w:val="both"/>
      </w:pPr>
    </w:p>
    <w:p w:rsidR="008E2735" w:rsidRPr="005A05F6" w:rsidRDefault="008E2735" w:rsidP="008E2735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Naziv SK</w:t>
      </w:r>
    </w:p>
    <w:p w:rsidR="008E2735" w:rsidRDefault="008E2735" w:rsidP="008E27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Dodavanje novog žanra</w:t>
      </w:r>
    </w:p>
    <w:p w:rsidR="008E2735" w:rsidRDefault="008E2735" w:rsidP="008E2735">
      <w:pPr>
        <w:jc w:val="both"/>
      </w:pPr>
    </w:p>
    <w:p w:rsidR="008E2735" w:rsidRPr="005A05F6" w:rsidRDefault="008E2735" w:rsidP="008E2735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Aktori SK</w:t>
      </w:r>
    </w:p>
    <w:p w:rsidR="008E2735" w:rsidRDefault="008E2735" w:rsidP="008E27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Korisnik sistema</w:t>
      </w:r>
    </w:p>
    <w:p w:rsidR="008E2735" w:rsidRDefault="008E2735" w:rsidP="008E2735">
      <w:pPr>
        <w:jc w:val="both"/>
      </w:pPr>
    </w:p>
    <w:p w:rsidR="008E2735" w:rsidRPr="005A05F6" w:rsidRDefault="008E2735" w:rsidP="008E2735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Učesnici SK</w:t>
      </w:r>
    </w:p>
    <w:p w:rsidR="008E2735" w:rsidRDefault="008E2735" w:rsidP="008E27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Korisnik i program</w:t>
      </w:r>
    </w:p>
    <w:p w:rsidR="008E2735" w:rsidRDefault="008E2735" w:rsidP="008E2735">
      <w:pPr>
        <w:jc w:val="both"/>
      </w:pPr>
    </w:p>
    <w:p w:rsidR="008E2735" w:rsidRDefault="008E2735" w:rsidP="008E2735">
      <w:pPr>
        <w:jc w:val="both"/>
        <w:rPr>
          <w:rFonts w:ascii="Arial" w:hAnsi="Arial" w:cs="Arial"/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Preduslov: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Korisnik je ulogovan i otvorena je forma za unos žanra. </w:t>
      </w:r>
    </w:p>
    <w:p w:rsidR="008E2735" w:rsidRDefault="008E2735" w:rsidP="008E2735">
      <w:pPr>
        <w:jc w:val="both"/>
      </w:pPr>
    </w:p>
    <w:p w:rsidR="008E2735" w:rsidRPr="005A05F6" w:rsidRDefault="008E2735" w:rsidP="008E2735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Osnovni scenario SK</w:t>
      </w:r>
    </w:p>
    <w:p w:rsidR="008E2735" w:rsidRDefault="008E2735" w:rsidP="008E2735">
      <w:pPr>
        <w:jc w:val="both"/>
      </w:pPr>
    </w:p>
    <w:p w:rsidR="008E2735" w:rsidRDefault="008E2735" w:rsidP="008E2735">
      <w:pPr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Korisnik </w:t>
      </w:r>
      <w:r>
        <w:rPr>
          <w:rFonts w:ascii="Arial" w:hAnsi="Arial" w:cs="Arial"/>
          <w:u w:val="single"/>
        </w:rPr>
        <w:t>unosi</w:t>
      </w:r>
      <w:r>
        <w:rPr>
          <w:rFonts w:ascii="Arial" w:hAnsi="Arial" w:cs="Arial"/>
        </w:rPr>
        <w:t xml:space="preserve"> podatke o novom žanru(APUSO)</w:t>
      </w:r>
    </w:p>
    <w:p w:rsidR="008E2735" w:rsidRDefault="008E2735" w:rsidP="008E2735">
      <w:pPr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Korisnik </w:t>
      </w:r>
      <w:r>
        <w:rPr>
          <w:rFonts w:ascii="Arial" w:hAnsi="Arial" w:cs="Arial"/>
          <w:u w:val="single"/>
        </w:rPr>
        <w:t>poziva</w:t>
      </w:r>
      <w:r>
        <w:rPr>
          <w:rFonts w:ascii="Arial" w:hAnsi="Arial" w:cs="Arial"/>
        </w:rPr>
        <w:t xml:space="preserve"> sistem da </w:t>
      </w:r>
      <w:r>
        <w:rPr>
          <w:rFonts w:ascii="Arial" w:hAnsi="Arial" w:cs="Arial"/>
          <w:u w:val="single"/>
        </w:rPr>
        <w:t>zapamti</w:t>
      </w:r>
      <w:r>
        <w:rPr>
          <w:rFonts w:ascii="Arial" w:hAnsi="Arial" w:cs="Arial"/>
        </w:rPr>
        <w:t xml:space="preserve"> novi žanr(APSO)</w:t>
      </w:r>
    </w:p>
    <w:p w:rsidR="008E2735" w:rsidRDefault="008E2735" w:rsidP="008E2735">
      <w:pPr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r>
        <w:rPr>
          <w:rFonts w:ascii="Arial" w:hAnsi="Arial" w:cs="Arial"/>
          <w:u w:val="single"/>
        </w:rPr>
        <w:t>pamti</w:t>
      </w:r>
      <w:r>
        <w:rPr>
          <w:rFonts w:ascii="Arial" w:hAnsi="Arial" w:cs="Arial"/>
        </w:rPr>
        <w:t xml:space="preserve"> novi žanr(SO)</w:t>
      </w:r>
    </w:p>
    <w:p w:rsidR="008F003B" w:rsidRPr="008F003B" w:rsidRDefault="008F003B" w:rsidP="008F003B">
      <w:pPr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r w:rsidRPr="00937F79">
        <w:rPr>
          <w:rFonts w:ascii="Arial" w:hAnsi="Arial" w:cs="Arial"/>
          <w:u w:val="single"/>
        </w:rPr>
        <w:t>prikazuje</w:t>
      </w:r>
      <w:r>
        <w:rPr>
          <w:rFonts w:ascii="Arial" w:hAnsi="Arial" w:cs="Arial"/>
        </w:rPr>
        <w:t xml:space="preserve"> korisniku listu postojecih žanrova(IA)</w:t>
      </w:r>
    </w:p>
    <w:p w:rsidR="00263BD3" w:rsidRPr="005A05F6" w:rsidRDefault="00263BD3" w:rsidP="00263BD3">
      <w:pPr>
        <w:pStyle w:val="Heading3"/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</w:t>
      </w: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 w:rsidRPr="005A05F6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</w:t>
      </w:r>
      <w:r w:rsidR="001F4A1D"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izmena postojećeg</w:t>
      </w:r>
      <w:r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žanra</w:t>
      </w:r>
    </w:p>
    <w:p w:rsidR="00263BD3" w:rsidRDefault="00263BD3" w:rsidP="00263BD3">
      <w:pPr>
        <w:jc w:val="both"/>
      </w:pPr>
    </w:p>
    <w:p w:rsidR="00263BD3" w:rsidRPr="005A05F6" w:rsidRDefault="00263BD3" w:rsidP="00263BD3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Naziv SK</w:t>
      </w:r>
    </w:p>
    <w:p w:rsidR="00263BD3" w:rsidRDefault="00013E59" w:rsidP="00263B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Izmena postojećeg</w:t>
      </w:r>
      <w:r w:rsidR="00263BD3">
        <w:rPr>
          <w:rFonts w:ascii="Arial" w:hAnsi="Arial" w:cs="Arial"/>
        </w:rPr>
        <w:t xml:space="preserve"> žanra</w:t>
      </w:r>
    </w:p>
    <w:p w:rsidR="00263BD3" w:rsidRDefault="00263BD3" w:rsidP="00263BD3">
      <w:pPr>
        <w:jc w:val="both"/>
      </w:pPr>
    </w:p>
    <w:p w:rsidR="00263BD3" w:rsidRPr="005A05F6" w:rsidRDefault="00263BD3" w:rsidP="00263BD3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Aktori SK</w:t>
      </w:r>
    </w:p>
    <w:p w:rsidR="00263BD3" w:rsidRDefault="00263BD3" w:rsidP="00263B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Korisnik sistema</w:t>
      </w:r>
    </w:p>
    <w:p w:rsidR="00263BD3" w:rsidRDefault="00263BD3" w:rsidP="00263BD3">
      <w:pPr>
        <w:jc w:val="both"/>
      </w:pPr>
    </w:p>
    <w:p w:rsidR="00263BD3" w:rsidRPr="005A05F6" w:rsidRDefault="00263BD3" w:rsidP="00263BD3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Učesnici SK</w:t>
      </w:r>
    </w:p>
    <w:p w:rsidR="00263BD3" w:rsidRDefault="00263BD3" w:rsidP="00263B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Korisnik i program</w:t>
      </w:r>
    </w:p>
    <w:p w:rsidR="00263BD3" w:rsidRDefault="00263BD3" w:rsidP="00263BD3">
      <w:pPr>
        <w:jc w:val="both"/>
      </w:pPr>
    </w:p>
    <w:p w:rsidR="00263BD3" w:rsidRDefault="00263BD3" w:rsidP="00263BD3">
      <w:pPr>
        <w:jc w:val="both"/>
        <w:rPr>
          <w:rFonts w:ascii="Arial" w:hAnsi="Arial" w:cs="Arial"/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Preduslov: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Korisnik je ulogovan i otvorena je forma za </w:t>
      </w:r>
      <w:r w:rsidR="006B6563">
        <w:rPr>
          <w:rFonts w:ascii="Arial" w:hAnsi="Arial" w:cs="Arial"/>
        </w:rPr>
        <w:t>izmenu</w:t>
      </w:r>
      <w:r>
        <w:rPr>
          <w:rFonts w:ascii="Arial" w:hAnsi="Arial" w:cs="Arial"/>
        </w:rPr>
        <w:t xml:space="preserve"> žanra. </w:t>
      </w:r>
    </w:p>
    <w:p w:rsidR="00263BD3" w:rsidRDefault="00263BD3" w:rsidP="00263BD3">
      <w:pPr>
        <w:jc w:val="both"/>
      </w:pPr>
    </w:p>
    <w:p w:rsidR="00263BD3" w:rsidRPr="005A05F6" w:rsidRDefault="00263BD3" w:rsidP="00263BD3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Osnovni scenario SK</w:t>
      </w:r>
    </w:p>
    <w:p w:rsidR="00263BD3" w:rsidRDefault="00263BD3" w:rsidP="00263BD3">
      <w:pPr>
        <w:jc w:val="both"/>
      </w:pPr>
    </w:p>
    <w:p w:rsidR="00263BD3" w:rsidRDefault="00263BD3" w:rsidP="00263BD3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Korisnik </w:t>
      </w:r>
      <w:r>
        <w:rPr>
          <w:rFonts w:ascii="Arial" w:hAnsi="Arial" w:cs="Arial"/>
          <w:u w:val="single"/>
        </w:rPr>
        <w:t>unosi</w:t>
      </w:r>
      <w:r>
        <w:rPr>
          <w:rFonts w:ascii="Arial" w:hAnsi="Arial" w:cs="Arial"/>
        </w:rPr>
        <w:t xml:space="preserve"> podatke o žanru(APUSO)</w:t>
      </w:r>
    </w:p>
    <w:p w:rsidR="00263BD3" w:rsidRDefault="00263BD3" w:rsidP="00263BD3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Korisnik </w:t>
      </w:r>
      <w:r>
        <w:rPr>
          <w:rFonts w:ascii="Arial" w:hAnsi="Arial" w:cs="Arial"/>
          <w:u w:val="single"/>
        </w:rPr>
        <w:t>poziva</w:t>
      </w:r>
      <w:r>
        <w:rPr>
          <w:rFonts w:ascii="Arial" w:hAnsi="Arial" w:cs="Arial"/>
        </w:rPr>
        <w:t xml:space="preserve"> sistem da </w:t>
      </w:r>
      <w:r>
        <w:rPr>
          <w:rFonts w:ascii="Arial" w:hAnsi="Arial" w:cs="Arial"/>
          <w:u w:val="single"/>
        </w:rPr>
        <w:t>zapamti</w:t>
      </w:r>
      <w:r>
        <w:rPr>
          <w:rFonts w:ascii="Arial" w:hAnsi="Arial" w:cs="Arial"/>
        </w:rPr>
        <w:t xml:space="preserve"> žanr(APSO)</w:t>
      </w:r>
    </w:p>
    <w:p w:rsidR="00263BD3" w:rsidRDefault="00263BD3" w:rsidP="00263BD3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r>
        <w:rPr>
          <w:rFonts w:ascii="Arial" w:hAnsi="Arial" w:cs="Arial"/>
          <w:u w:val="single"/>
        </w:rPr>
        <w:t>pamti</w:t>
      </w:r>
      <w:r>
        <w:rPr>
          <w:rFonts w:ascii="Arial" w:hAnsi="Arial" w:cs="Arial"/>
        </w:rPr>
        <w:t xml:space="preserve"> žanr(SO)</w:t>
      </w:r>
    </w:p>
    <w:p w:rsidR="006F7407" w:rsidRPr="006F7407" w:rsidRDefault="006F7407" w:rsidP="006F7407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r w:rsidRPr="00937F79">
        <w:rPr>
          <w:rFonts w:ascii="Arial" w:hAnsi="Arial" w:cs="Arial"/>
          <w:u w:val="single"/>
        </w:rPr>
        <w:t>prikazuje</w:t>
      </w:r>
      <w:r>
        <w:rPr>
          <w:rFonts w:ascii="Arial" w:hAnsi="Arial" w:cs="Arial"/>
        </w:rPr>
        <w:t xml:space="preserve"> korisniku listu postojecih žanrova(IA)</w:t>
      </w:r>
    </w:p>
    <w:p w:rsidR="00991050" w:rsidRDefault="00991050" w:rsidP="00991050">
      <w:pPr>
        <w:jc w:val="both"/>
        <w:rPr>
          <w:rFonts w:ascii="Arial" w:hAnsi="Arial" w:cs="Arial"/>
        </w:rPr>
      </w:pPr>
    </w:p>
    <w:p w:rsidR="00991050" w:rsidRDefault="00991050" w:rsidP="00991050">
      <w:pPr>
        <w:jc w:val="both"/>
        <w:rPr>
          <w:rFonts w:ascii="Arial" w:hAnsi="Arial" w:cs="Arial"/>
        </w:rPr>
      </w:pPr>
    </w:p>
    <w:p w:rsidR="00991050" w:rsidRDefault="00991050" w:rsidP="00991050">
      <w:pPr>
        <w:jc w:val="both"/>
        <w:rPr>
          <w:rFonts w:ascii="Arial" w:hAnsi="Arial" w:cs="Arial"/>
        </w:rPr>
      </w:pPr>
    </w:p>
    <w:p w:rsidR="00B7366A" w:rsidRPr="005A05F6" w:rsidRDefault="00B7366A" w:rsidP="00B7366A">
      <w:pPr>
        <w:pStyle w:val="Heading3"/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</w:t>
      </w: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 w:rsidRPr="005A05F6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</w:t>
      </w:r>
      <w:r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DODAVANJE NOVOG korisnika</w:t>
      </w:r>
    </w:p>
    <w:p w:rsidR="00B7366A" w:rsidRDefault="00B7366A" w:rsidP="00B7366A">
      <w:pPr>
        <w:jc w:val="both"/>
      </w:pPr>
    </w:p>
    <w:p w:rsidR="00B7366A" w:rsidRPr="005A05F6" w:rsidRDefault="00B7366A" w:rsidP="00B7366A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Naziv SK</w:t>
      </w:r>
    </w:p>
    <w:p w:rsidR="00B7366A" w:rsidRDefault="00B7366A" w:rsidP="00B736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Dodavanje novog korisnika</w:t>
      </w:r>
    </w:p>
    <w:p w:rsidR="00B7366A" w:rsidRDefault="00B7366A" w:rsidP="00B7366A">
      <w:pPr>
        <w:jc w:val="both"/>
      </w:pPr>
    </w:p>
    <w:p w:rsidR="00B7366A" w:rsidRPr="005A05F6" w:rsidRDefault="00B7366A" w:rsidP="00B7366A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Aktori SK</w:t>
      </w:r>
    </w:p>
    <w:p w:rsidR="00B7366A" w:rsidRDefault="00B7366A" w:rsidP="00B736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Korisnik sistema</w:t>
      </w:r>
    </w:p>
    <w:p w:rsidR="00B7366A" w:rsidRDefault="00B7366A" w:rsidP="00B7366A">
      <w:pPr>
        <w:jc w:val="both"/>
      </w:pPr>
    </w:p>
    <w:p w:rsidR="00B7366A" w:rsidRPr="005A05F6" w:rsidRDefault="00B7366A" w:rsidP="00B7366A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Učesnici SK</w:t>
      </w:r>
    </w:p>
    <w:p w:rsidR="00B7366A" w:rsidRDefault="00B7366A" w:rsidP="00B736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Korisnik i program</w:t>
      </w:r>
    </w:p>
    <w:p w:rsidR="00B7366A" w:rsidRDefault="00B7366A" w:rsidP="00B7366A">
      <w:pPr>
        <w:jc w:val="both"/>
      </w:pPr>
    </w:p>
    <w:p w:rsidR="00B7366A" w:rsidRDefault="00B7366A" w:rsidP="00B7366A">
      <w:pPr>
        <w:jc w:val="both"/>
        <w:rPr>
          <w:rFonts w:ascii="Arial" w:hAnsi="Arial" w:cs="Arial"/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Preduslov: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Korisnik je ulogovan i otvorena je forma za unos novog korisnika. </w:t>
      </w:r>
    </w:p>
    <w:p w:rsidR="00B7366A" w:rsidRDefault="00B7366A" w:rsidP="00B7366A">
      <w:pPr>
        <w:jc w:val="both"/>
      </w:pPr>
    </w:p>
    <w:p w:rsidR="00B7366A" w:rsidRPr="005A05F6" w:rsidRDefault="00B7366A" w:rsidP="00B7366A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Osnovni scenario SK</w:t>
      </w:r>
    </w:p>
    <w:p w:rsidR="00B7366A" w:rsidRDefault="00B7366A" w:rsidP="00B7366A">
      <w:pPr>
        <w:jc w:val="both"/>
      </w:pPr>
    </w:p>
    <w:p w:rsidR="00B7366A" w:rsidRPr="00B067E4" w:rsidRDefault="00B7366A" w:rsidP="00B067E4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B067E4">
        <w:rPr>
          <w:rFonts w:ascii="Arial" w:hAnsi="Arial" w:cs="Arial"/>
        </w:rPr>
        <w:t xml:space="preserve">Korisnik </w:t>
      </w:r>
      <w:r w:rsidRPr="00B067E4">
        <w:rPr>
          <w:rFonts w:ascii="Arial" w:hAnsi="Arial" w:cs="Arial"/>
          <w:u w:val="single"/>
        </w:rPr>
        <w:t>unosi</w:t>
      </w:r>
      <w:r w:rsidRPr="00B067E4">
        <w:rPr>
          <w:rFonts w:ascii="Arial" w:hAnsi="Arial" w:cs="Arial"/>
        </w:rPr>
        <w:t xml:space="preserve"> podatke o novom korisniku(APUSO)</w:t>
      </w:r>
    </w:p>
    <w:p w:rsidR="00B7366A" w:rsidRPr="00B067E4" w:rsidRDefault="00B7366A" w:rsidP="00B067E4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B067E4">
        <w:rPr>
          <w:rFonts w:ascii="Arial" w:hAnsi="Arial" w:cs="Arial"/>
        </w:rPr>
        <w:t xml:space="preserve">Korisnik </w:t>
      </w:r>
      <w:r w:rsidRPr="00B067E4">
        <w:rPr>
          <w:rFonts w:ascii="Arial" w:hAnsi="Arial" w:cs="Arial"/>
          <w:u w:val="single"/>
        </w:rPr>
        <w:t>poziva</w:t>
      </w:r>
      <w:r w:rsidRPr="00B067E4">
        <w:rPr>
          <w:rFonts w:ascii="Arial" w:hAnsi="Arial" w:cs="Arial"/>
        </w:rPr>
        <w:t xml:space="preserve"> sistem da </w:t>
      </w:r>
      <w:r w:rsidRPr="00B067E4">
        <w:rPr>
          <w:rFonts w:ascii="Arial" w:hAnsi="Arial" w:cs="Arial"/>
          <w:u w:val="single"/>
        </w:rPr>
        <w:t>zapamti</w:t>
      </w:r>
      <w:r w:rsidRPr="00B067E4">
        <w:rPr>
          <w:rFonts w:ascii="Arial" w:hAnsi="Arial" w:cs="Arial"/>
        </w:rPr>
        <w:t xml:space="preserve"> novog korisnika(APSO)</w:t>
      </w:r>
    </w:p>
    <w:p w:rsidR="00B7366A" w:rsidRDefault="00B7366A" w:rsidP="00B067E4">
      <w:pPr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r>
        <w:rPr>
          <w:rFonts w:ascii="Arial" w:hAnsi="Arial" w:cs="Arial"/>
          <w:u w:val="single"/>
        </w:rPr>
        <w:t>pamti</w:t>
      </w:r>
      <w:r>
        <w:rPr>
          <w:rFonts w:ascii="Arial" w:hAnsi="Arial" w:cs="Arial"/>
        </w:rPr>
        <w:t xml:space="preserve"> novog korisnika(SO)</w:t>
      </w:r>
    </w:p>
    <w:p w:rsidR="00B067E4" w:rsidRPr="00B067E4" w:rsidRDefault="00B067E4" w:rsidP="00B067E4">
      <w:pPr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r w:rsidRPr="00937F79">
        <w:rPr>
          <w:rFonts w:ascii="Arial" w:hAnsi="Arial" w:cs="Arial"/>
          <w:u w:val="single"/>
        </w:rPr>
        <w:t>prikazuje</w:t>
      </w:r>
      <w:r>
        <w:rPr>
          <w:rFonts w:ascii="Arial" w:hAnsi="Arial" w:cs="Arial"/>
        </w:rPr>
        <w:t xml:space="preserve"> korisniku listu postojecih korisnika(IA)</w:t>
      </w:r>
    </w:p>
    <w:p w:rsidR="00B7366A" w:rsidRPr="005A05F6" w:rsidRDefault="00B7366A" w:rsidP="00B7366A">
      <w:pPr>
        <w:pStyle w:val="Heading3"/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</w:t>
      </w: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Pr="005A05F6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</w:t>
      </w:r>
      <w:r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izmena postojećeg korisnika</w:t>
      </w:r>
    </w:p>
    <w:p w:rsidR="00B7366A" w:rsidRDefault="00B7366A" w:rsidP="00B7366A">
      <w:pPr>
        <w:jc w:val="both"/>
      </w:pPr>
    </w:p>
    <w:p w:rsidR="00B7366A" w:rsidRPr="005A05F6" w:rsidRDefault="00B7366A" w:rsidP="00B7366A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Naziv SK</w:t>
      </w:r>
    </w:p>
    <w:p w:rsidR="00B7366A" w:rsidRDefault="00B7366A" w:rsidP="00B736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Izmena postojećeg </w:t>
      </w:r>
      <w:r w:rsidR="00C00C78">
        <w:rPr>
          <w:rFonts w:ascii="Arial" w:hAnsi="Arial" w:cs="Arial"/>
        </w:rPr>
        <w:t>korisnika</w:t>
      </w:r>
    </w:p>
    <w:p w:rsidR="00B7366A" w:rsidRDefault="00B7366A" w:rsidP="00B7366A">
      <w:pPr>
        <w:jc w:val="both"/>
      </w:pPr>
    </w:p>
    <w:p w:rsidR="00B7366A" w:rsidRPr="005A05F6" w:rsidRDefault="00B7366A" w:rsidP="00B7366A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Aktori SK</w:t>
      </w:r>
    </w:p>
    <w:p w:rsidR="00B7366A" w:rsidRDefault="00B7366A" w:rsidP="00B736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Korisnik sistema</w:t>
      </w:r>
    </w:p>
    <w:p w:rsidR="00B7366A" w:rsidRDefault="00B7366A" w:rsidP="00B7366A">
      <w:pPr>
        <w:jc w:val="both"/>
      </w:pPr>
    </w:p>
    <w:p w:rsidR="00B7366A" w:rsidRPr="005A05F6" w:rsidRDefault="00B7366A" w:rsidP="00B7366A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Učesnici SK</w:t>
      </w:r>
    </w:p>
    <w:p w:rsidR="00B7366A" w:rsidRDefault="00B7366A" w:rsidP="00B736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Korisnik i program</w:t>
      </w:r>
    </w:p>
    <w:p w:rsidR="00B7366A" w:rsidRDefault="00B7366A" w:rsidP="00B7366A">
      <w:pPr>
        <w:jc w:val="both"/>
      </w:pPr>
    </w:p>
    <w:p w:rsidR="00B7366A" w:rsidRDefault="00B7366A" w:rsidP="00B7366A">
      <w:pPr>
        <w:jc w:val="both"/>
        <w:rPr>
          <w:rFonts w:ascii="Arial" w:hAnsi="Arial" w:cs="Arial"/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Preduslov: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Korisnik je ulogovan i otvorena je forma za izmenu </w:t>
      </w:r>
      <w:r w:rsidR="00C00C78">
        <w:rPr>
          <w:rFonts w:ascii="Arial" w:hAnsi="Arial" w:cs="Arial"/>
        </w:rPr>
        <w:t>korisnika</w:t>
      </w:r>
      <w:r>
        <w:rPr>
          <w:rFonts w:ascii="Arial" w:hAnsi="Arial" w:cs="Arial"/>
        </w:rPr>
        <w:t xml:space="preserve">. </w:t>
      </w:r>
    </w:p>
    <w:p w:rsidR="00B7366A" w:rsidRDefault="00B7366A" w:rsidP="00B7366A">
      <w:pPr>
        <w:jc w:val="both"/>
      </w:pPr>
    </w:p>
    <w:p w:rsidR="00B7366A" w:rsidRPr="005A05F6" w:rsidRDefault="00B7366A" w:rsidP="00B7366A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Osnovni scenario SK</w:t>
      </w:r>
    </w:p>
    <w:p w:rsidR="00B7366A" w:rsidRDefault="00B7366A" w:rsidP="00B7366A">
      <w:pPr>
        <w:jc w:val="both"/>
      </w:pPr>
    </w:p>
    <w:p w:rsidR="00B7366A" w:rsidRPr="003B2DD5" w:rsidRDefault="00B7366A" w:rsidP="003B2DD5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3B2DD5">
        <w:rPr>
          <w:rFonts w:ascii="Arial" w:hAnsi="Arial" w:cs="Arial"/>
        </w:rPr>
        <w:t xml:space="preserve">Korisnik </w:t>
      </w:r>
      <w:r w:rsidRPr="003B2DD5">
        <w:rPr>
          <w:rFonts w:ascii="Arial" w:hAnsi="Arial" w:cs="Arial"/>
          <w:u w:val="single"/>
        </w:rPr>
        <w:t>unosi</w:t>
      </w:r>
      <w:r w:rsidRPr="003B2DD5">
        <w:rPr>
          <w:rFonts w:ascii="Arial" w:hAnsi="Arial" w:cs="Arial"/>
        </w:rPr>
        <w:t xml:space="preserve"> podatke o </w:t>
      </w:r>
      <w:r w:rsidR="00C00C78" w:rsidRPr="003B2DD5">
        <w:rPr>
          <w:rFonts w:ascii="Arial" w:hAnsi="Arial" w:cs="Arial"/>
        </w:rPr>
        <w:t>korisniku</w:t>
      </w:r>
      <w:r w:rsidRPr="003B2DD5">
        <w:rPr>
          <w:rFonts w:ascii="Arial" w:hAnsi="Arial" w:cs="Arial"/>
        </w:rPr>
        <w:t>(APUSO)</w:t>
      </w:r>
    </w:p>
    <w:p w:rsidR="00B7366A" w:rsidRDefault="00B7366A" w:rsidP="003B2DD5">
      <w:pPr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Korisnik </w:t>
      </w:r>
      <w:r>
        <w:rPr>
          <w:rFonts w:ascii="Arial" w:hAnsi="Arial" w:cs="Arial"/>
          <w:u w:val="single"/>
        </w:rPr>
        <w:t>poziva</w:t>
      </w:r>
      <w:r>
        <w:rPr>
          <w:rFonts w:ascii="Arial" w:hAnsi="Arial" w:cs="Arial"/>
        </w:rPr>
        <w:t xml:space="preserve"> sistem da </w:t>
      </w:r>
      <w:r>
        <w:rPr>
          <w:rFonts w:ascii="Arial" w:hAnsi="Arial" w:cs="Arial"/>
          <w:u w:val="single"/>
        </w:rPr>
        <w:t>zapamti</w:t>
      </w:r>
      <w:r>
        <w:rPr>
          <w:rFonts w:ascii="Arial" w:hAnsi="Arial" w:cs="Arial"/>
        </w:rPr>
        <w:t xml:space="preserve"> </w:t>
      </w:r>
      <w:r w:rsidR="00C00C78">
        <w:rPr>
          <w:rFonts w:ascii="Arial" w:hAnsi="Arial" w:cs="Arial"/>
        </w:rPr>
        <w:t>korisnika</w:t>
      </w:r>
      <w:r>
        <w:rPr>
          <w:rFonts w:ascii="Arial" w:hAnsi="Arial" w:cs="Arial"/>
        </w:rPr>
        <w:t>(APSO)</w:t>
      </w:r>
    </w:p>
    <w:p w:rsidR="00B7366A" w:rsidRDefault="00B7366A" w:rsidP="003B2DD5">
      <w:pPr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r>
        <w:rPr>
          <w:rFonts w:ascii="Arial" w:hAnsi="Arial" w:cs="Arial"/>
          <w:u w:val="single"/>
        </w:rPr>
        <w:t>pamti</w:t>
      </w:r>
      <w:r>
        <w:rPr>
          <w:rFonts w:ascii="Arial" w:hAnsi="Arial" w:cs="Arial"/>
        </w:rPr>
        <w:t xml:space="preserve"> </w:t>
      </w:r>
      <w:r w:rsidR="00C00C78">
        <w:rPr>
          <w:rFonts w:ascii="Arial" w:hAnsi="Arial" w:cs="Arial"/>
        </w:rPr>
        <w:t>korisnika</w:t>
      </w:r>
      <w:r>
        <w:rPr>
          <w:rFonts w:ascii="Arial" w:hAnsi="Arial" w:cs="Arial"/>
        </w:rPr>
        <w:t>(SO)</w:t>
      </w:r>
    </w:p>
    <w:p w:rsidR="003B2DD5" w:rsidRPr="003B2DD5" w:rsidRDefault="003B2DD5" w:rsidP="003B2DD5">
      <w:pPr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r w:rsidRPr="00937F79">
        <w:rPr>
          <w:rFonts w:ascii="Arial" w:hAnsi="Arial" w:cs="Arial"/>
          <w:u w:val="single"/>
        </w:rPr>
        <w:t>prikazuje</w:t>
      </w:r>
      <w:r>
        <w:rPr>
          <w:rFonts w:ascii="Arial" w:hAnsi="Arial" w:cs="Arial"/>
        </w:rPr>
        <w:t xml:space="preserve"> korisniku listu postojecih korisnika(IA)</w:t>
      </w:r>
    </w:p>
    <w:p w:rsidR="00A90181" w:rsidRPr="005A05F6" w:rsidRDefault="00A90181" w:rsidP="00A90181">
      <w:pPr>
        <w:pStyle w:val="Heading3"/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</w:t>
      </w: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 w:rsidRPr="005A05F6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</w:t>
      </w: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BRISANJE </w:t>
      </w:r>
      <w:r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korisnika</w:t>
      </w:r>
    </w:p>
    <w:p w:rsidR="00A90181" w:rsidRDefault="00A90181" w:rsidP="00A90181">
      <w:pPr>
        <w:jc w:val="both"/>
      </w:pPr>
    </w:p>
    <w:p w:rsidR="00A90181" w:rsidRPr="005A05F6" w:rsidRDefault="00A90181" w:rsidP="00A90181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Naziv SK</w:t>
      </w:r>
    </w:p>
    <w:p w:rsidR="00A90181" w:rsidRDefault="00A90181" w:rsidP="00A901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Brisanje korisnika</w:t>
      </w:r>
    </w:p>
    <w:p w:rsidR="00A90181" w:rsidRDefault="00A90181" w:rsidP="00A90181">
      <w:pPr>
        <w:jc w:val="both"/>
      </w:pPr>
    </w:p>
    <w:p w:rsidR="00A90181" w:rsidRPr="005A05F6" w:rsidRDefault="00A90181" w:rsidP="00A90181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Aktori SK</w:t>
      </w:r>
    </w:p>
    <w:p w:rsidR="00A90181" w:rsidRDefault="00A90181" w:rsidP="00A901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Korisnik sistema</w:t>
      </w:r>
    </w:p>
    <w:p w:rsidR="00A90181" w:rsidRDefault="00A90181" w:rsidP="00A90181">
      <w:pPr>
        <w:jc w:val="both"/>
      </w:pPr>
    </w:p>
    <w:p w:rsidR="00A90181" w:rsidRPr="005A05F6" w:rsidRDefault="00A90181" w:rsidP="00A90181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Učesnici SK</w:t>
      </w:r>
    </w:p>
    <w:p w:rsidR="00A90181" w:rsidRDefault="00A90181" w:rsidP="00A901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Korisnik i program</w:t>
      </w:r>
    </w:p>
    <w:p w:rsidR="00A90181" w:rsidRDefault="00A90181" w:rsidP="00A90181">
      <w:pPr>
        <w:jc w:val="both"/>
      </w:pPr>
    </w:p>
    <w:p w:rsidR="00A90181" w:rsidRDefault="00A90181" w:rsidP="00A90181">
      <w:pPr>
        <w:jc w:val="both"/>
        <w:rPr>
          <w:rFonts w:ascii="Arial" w:hAnsi="Arial" w:cs="Arial"/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Preduslov: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Korisnik je ulogovan i otvorena je forma za </w:t>
      </w:r>
      <w:r w:rsidR="00DB7447">
        <w:rPr>
          <w:rFonts w:ascii="Arial" w:hAnsi="Arial" w:cs="Arial"/>
        </w:rPr>
        <w:t>brisanje</w:t>
      </w:r>
      <w:r>
        <w:rPr>
          <w:rFonts w:ascii="Arial" w:hAnsi="Arial" w:cs="Arial"/>
        </w:rPr>
        <w:t xml:space="preserve"> korisnika. </w:t>
      </w:r>
    </w:p>
    <w:p w:rsidR="00A90181" w:rsidRDefault="00A90181" w:rsidP="00A90181">
      <w:pPr>
        <w:jc w:val="both"/>
      </w:pPr>
    </w:p>
    <w:p w:rsidR="00A90181" w:rsidRPr="005A05F6" w:rsidRDefault="00A90181" w:rsidP="00A90181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Osnovni scenario SK</w:t>
      </w:r>
    </w:p>
    <w:p w:rsidR="00A90181" w:rsidRDefault="00A90181" w:rsidP="00A90181">
      <w:pPr>
        <w:jc w:val="both"/>
      </w:pPr>
    </w:p>
    <w:p w:rsidR="00A90181" w:rsidRDefault="00A90181" w:rsidP="00A90181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Korisnik </w:t>
      </w:r>
      <w:r>
        <w:rPr>
          <w:rFonts w:ascii="Arial" w:hAnsi="Arial" w:cs="Arial"/>
          <w:u w:val="single"/>
        </w:rPr>
        <w:t>poziva</w:t>
      </w:r>
      <w:r>
        <w:rPr>
          <w:rFonts w:ascii="Arial" w:hAnsi="Arial" w:cs="Arial"/>
        </w:rPr>
        <w:t xml:space="preserve"> sistem da </w:t>
      </w:r>
      <w:r w:rsidR="00D43F98">
        <w:rPr>
          <w:rFonts w:ascii="Arial" w:hAnsi="Arial" w:cs="Arial"/>
          <w:u w:val="single"/>
        </w:rPr>
        <w:t>obrise</w:t>
      </w:r>
      <w:r>
        <w:rPr>
          <w:rFonts w:ascii="Arial" w:hAnsi="Arial" w:cs="Arial"/>
        </w:rPr>
        <w:t xml:space="preserve"> korisnika(APSO)</w:t>
      </w:r>
    </w:p>
    <w:p w:rsidR="00A90181" w:rsidRDefault="00A90181" w:rsidP="00A90181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r w:rsidR="00D43F98">
        <w:rPr>
          <w:rFonts w:ascii="Arial" w:hAnsi="Arial" w:cs="Arial"/>
          <w:u w:val="single"/>
        </w:rPr>
        <w:t>brise</w:t>
      </w:r>
      <w:r>
        <w:rPr>
          <w:rFonts w:ascii="Arial" w:hAnsi="Arial" w:cs="Arial"/>
        </w:rPr>
        <w:t xml:space="preserve"> korisnika(SO)</w:t>
      </w:r>
    </w:p>
    <w:p w:rsidR="009F18A0" w:rsidRPr="009F18A0" w:rsidRDefault="009F18A0" w:rsidP="009F18A0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r w:rsidRPr="00937F79">
        <w:rPr>
          <w:rFonts w:ascii="Arial" w:hAnsi="Arial" w:cs="Arial"/>
          <w:u w:val="single"/>
        </w:rPr>
        <w:t>prikazuje</w:t>
      </w:r>
      <w:r>
        <w:rPr>
          <w:rFonts w:ascii="Arial" w:hAnsi="Arial" w:cs="Arial"/>
        </w:rPr>
        <w:t xml:space="preserve"> korisniku listu postojecih korisnika(IA)</w:t>
      </w:r>
    </w:p>
    <w:p w:rsidR="00CF3A21" w:rsidRPr="005A05F6" w:rsidRDefault="00CF3A21" w:rsidP="00CF3A21">
      <w:pPr>
        <w:pStyle w:val="Heading3"/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</w:t>
      </w: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Pr="005A05F6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</w:t>
      </w: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</w:t>
      </w:r>
      <w:r w:rsidR="00AA7458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ETRAGA FILMA</w:t>
      </w:r>
    </w:p>
    <w:p w:rsidR="00CF3A21" w:rsidRDefault="00CF3A21" w:rsidP="00CF3A21">
      <w:pPr>
        <w:jc w:val="both"/>
      </w:pPr>
    </w:p>
    <w:p w:rsidR="00CF3A21" w:rsidRPr="005A05F6" w:rsidRDefault="00CF3A21" w:rsidP="00CF3A21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Naziv SK</w:t>
      </w:r>
    </w:p>
    <w:p w:rsidR="00CF3A21" w:rsidRDefault="00CF3A21" w:rsidP="00CF3A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</w:t>
      </w:r>
      <w:r w:rsidR="00AA7458">
        <w:rPr>
          <w:rFonts w:ascii="Arial" w:hAnsi="Arial" w:cs="Arial"/>
        </w:rPr>
        <w:t>etraga</w:t>
      </w:r>
      <w:r>
        <w:rPr>
          <w:rFonts w:ascii="Arial" w:hAnsi="Arial" w:cs="Arial"/>
        </w:rPr>
        <w:t xml:space="preserve"> film</w:t>
      </w:r>
      <w:r w:rsidR="00AA7458">
        <w:rPr>
          <w:rFonts w:ascii="Arial" w:hAnsi="Arial" w:cs="Arial"/>
        </w:rPr>
        <w:t>a</w:t>
      </w:r>
    </w:p>
    <w:p w:rsidR="00CF3A21" w:rsidRDefault="00CF3A21" w:rsidP="00CF3A21">
      <w:pPr>
        <w:jc w:val="both"/>
      </w:pPr>
    </w:p>
    <w:p w:rsidR="00CF3A21" w:rsidRPr="005A05F6" w:rsidRDefault="00CF3A21" w:rsidP="00CF3A21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Aktori SK</w:t>
      </w:r>
    </w:p>
    <w:p w:rsidR="00CF3A21" w:rsidRDefault="00CF3A21" w:rsidP="00CF3A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Korisnik sistema</w:t>
      </w:r>
    </w:p>
    <w:p w:rsidR="00CF3A21" w:rsidRDefault="00CF3A21" w:rsidP="00CF3A21">
      <w:pPr>
        <w:jc w:val="both"/>
      </w:pPr>
    </w:p>
    <w:p w:rsidR="00CF3A21" w:rsidRPr="005A05F6" w:rsidRDefault="00CF3A21" w:rsidP="00CF3A21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Učesnici SK</w:t>
      </w:r>
    </w:p>
    <w:p w:rsidR="00CF3A21" w:rsidRDefault="00CF3A21" w:rsidP="00CF3A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Korisnik i program</w:t>
      </w:r>
    </w:p>
    <w:p w:rsidR="00CF3A21" w:rsidRDefault="00CF3A21" w:rsidP="00CF3A21">
      <w:pPr>
        <w:jc w:val="both"/>
      </w:pPr>
    </w:p>
    <w:p w:rsidR="00CF3A21" w:rsidRDefault="00CF3A21" w:rsidP="00CF3A21">
      <w:pPr>
        <w:jc w:val="both"/>
        <w:rPr>
          <w:rFonts w:ascii="Arial" w:hAnsi="Arial" w:cs="Arial"/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Preduslov:</w:t>
      </w:r>
      <w:r>
        <w:rPr>
          <w:rFonts w:ascii="Arial" w:hAnsi="Arial" w:cs="Arial"/>
          <w:b/>
        </w:rPr>
        <w:t xml:space="preserve">  O</w:t>
      </w:r>
      <w:r>
        <w:rPr>
          <w:rFonts w:ascii="Arial" w:hAnsi="Arial" w:cs="Arial"/>
        </w:rPr>
        <w:t>tvorena je forma za pr</w:t>
      </w:r>
      <w:r w:rsidR="00E747BD">
        <w:rPr>
          <w:rFonts w:ascii="Arial" w:hAnsi="Arial" w:cs="Arial"/>
        </w:rPr>
        <w:t xml:space="preserve">etragu </w:t>
      </w:r>
      <w:r>
        <w:rPr>
          <w:rFonts w:ascii="Arial" w:hAnsi="Arial" w:cs="Arial"/>
        </w:rPr>
        <w:t xml:space="preserve">filmova. </w:t>
      </w:r>
    </w:p>
    <w:p w:rsidR="00CF3A21" w:rsidRDefault="00CF3A21" w:rsidP="00CF3A21">
      <w:pPr>
        <w:jc w:val="both"/>
      </w:pPr>
    </w:p>
    <w:p w:rsidR="00CF3A21" w:rsidRPr="005A05F6" w:rsidRDefault="00CF3A21" w:rsidP="00CF3A21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Osnovni scenario SK</w:t>
      </w:r>
    </w:p>
    <w:p w:rsidR="00CF3A21" w:rsidRDefault="00CF3A21" w:rsidP="00CF3A21">
      <w:pPr>
        <w:jc w:val="both"/>
      </w:pPr>
    </w:p>
    <w:p w:rsidR="00CF3A21" w:rsidRDefault="00CF3A21" w:rsidP="00CF3A21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Korisnik </w:t>
      </w:r>
      <w:r>
        <w:rPr>
          <w:rFonts w:ascii="Arial" w:hAnsi="Arial" w:cs="Arial"/>
          <w:u w:val="single"/>
        </w:rPr>
        <w:t>poziva</w:t>
      </w:r>
      <w:r>
        <w:rPr>
          <w:rFonts w:ascii="Arial" w:hAnsi="Arial" w:cs="Arial"/>
        </w:rPr>
        <w:t xml:space="preserve"> sistem da </w:t>
      </w:r>
      <w:r w:rsidR="004F4AAC">
        <w:rPr>
          <w:rFonts w:ascii="Arial" w:hAnsi="Arial" w:cs="Arial"/>
          <w:u w:val="single"/>
        </w:rPr>
        <w:t>pronadje</w:t>
      </w:r>
      <w:r>
        <w:rPr>
          <w:rFonts w:ascii="Arial" w:hAnsi="Arial" w:cs="Arial"/>
        </w:rPr>
        <w:t xml:space="preserve"> </w:t>
      </w:r>
      <w:r w:rsidR="004F4AAC">
        <w:rPr>
          <w:rFonts w:ascii="Arial" w:hAnsi="Arial" w:cs="Arial"/>
        </w:rPr>
        <w:t>filmove</w:t>
      </w:r>
      <w:r>
        <w:rPr>
          <w:rFonts w:ascii="Arial" w:hAnsi="Arial" w:cs="Arial"/>
        </w:rPr>
        <w:t>(APSO)</w:t>
      </w:r>
    </w:p>
    <w:p w:rsidR="00CF3A21" w:rsidRDefault="00CF3A21" w:rsidP="00CF3A21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r w:rsidR="004F4AAC">
        <w:rPr>
          <w:rFonts w:ascii="Arial" w:hAnsi="Arial" w:cs="Arial"/>
          <w:u w:val="single"/>
        </w:rPr>
        <w:t>pronalazi</w:t>
      </w:r>
      <w:r>
        <w:rPr>
          <w:rFonts w:ascii="Arial" w:hAnsi="Arial" w:cs="Arial"/>
        </w:rPr>
        <w:t xml:space="preserve"> </w:t>
      </w:r>
      <w:r w:rsidR="004F4AAC">
        <w:rPr>
          <w:rFonts w:ascii="Arial" w:hAnsi="Arial" w:cs="Arial"/>
        </w:rPr>
        <w:t>filmove</w:t>
      </w:r>
      <w:r>
        <w:rPr>
          <w:rFonts w:ascii="Arial" w:hAnsi="Arial" w:cs="Arial"/>
        </w:rPr>
        <w:t>(SO)</w:t>
      </w:r>
    </w:p>
    <w:p w:rsidR="009F18A0" w:rsidRPr="009F18A0" w:rsidRDefault="009F18A0" w:rsidP="009F18A0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r w:rsidRPr="00937F79">
        <w:rPr>
          <w:rFonts w:ascii="Arial" w:hAnsi="Arial" w:cs="Arial"/>
          <w:u w:val="single"/>
        </w:rPr>
        <w:t>prikazuje</w:t>
      </w:r>
      <w:r>
        <w:rPr>
          <w:rFonts w:ascii="Arial" w:hAnsi="Arial" w:cs="Arial"/>
        </w:rPr>
        <w:t xml:space="preserve"> korisniku listu pronadjenih filmova(IA)</w:t>
      </w:r>
    </w:p>
    <w:p w:rsidR="006A0A74" w:rsidRDefault="006A0A74">
      <w:pPr>
        <w:tabs>
          <w:tab w:val="clear" w:pos="709"/>
        </w:tabs>
        <w:suppressAutoHyphens w:val="0"/>
        <w:overflowPunct/>
        <w:spacing w:after="200" w:line="276" w:lineRule="auto"/>
      </w:pPr>
      <w:r>
        <w:br w:type="page"/>
      </w:r>
    </w:p>
    <w:p w:rsidR="00A97FE2" w:rsidRDefault="00A97FE2" w:rsidP="00A97FE2">
      <w:pPr>
        <w:pStyle w:val="Heading1"/>
        <w:pageBreakBefore/>
        <w:rPr>
          <w:rFonts w:ascii="Arial" w:hAnsi="Arial"/>
        </w:rPr>
      </w:pPr>
      <w:r>
        <w:rPr>
          <w:rFonts w:ascii="Arial" w:hAnsi="Arial"/>
        </w:rPr>
        <w:lastRenderedPageBreak/>
        <w:t>2. ANALIZA</w:t>
      </w:r>
    </w:p>
    <w:p w:rsidR="00A97FE2" w:rsidRDefault="00A97FE2" w:rsidP="00A97FE2">
      <w:pPr>
        <w:jc w:val="center"/>
      </w:pPr>
    </w:p>
    <w:p w:rsidR="00A97FE2" w:rsidRDefault="00A97FE2" w:rsidP="00A97FE2">
      <w:pPr>
        <w:spacing w:line="240" w:lineRule="atLeast"/>
        <w:jc w:val="both"/>
        <w:rPr>
          <w:rFonts w:ascii="Arial" w:eastAsia="TimesNewRoman" w:hAnsi="Arial"/>
        </w:rPr>
      </w:pPr>
      <w:r>
        <w:rPr>
          <w:rFonts w:ascii="Arial" w:eastAsia="TimesNewRoman" w:hAnsi="Arial"/>
        </w:rPr>
        <w:t>Faza analize opisuje logičku strukturu i ponašanje softv. sistema (poslovnu logiku soft. sistema). Ponašanje softverskog sistema je opisano pomoću sistemskih dijagrama sekvenci, koji se prave za svaki SK, i pomoću ugovora o sistemskim operacijama, koje se dobijaju na osnovu sistemskih dijagrama sekvenci. Struktura softv. sistema se opisuje pomoću konceptualnog i relacionog modela.</w:t>
      </w:r>
    </w:p>
    <w:p w:rsidR="008E2735" w:rsidRDefault="008E2735" w:rsidP="005A05F6">
      <w:pPr>
        <w:jc w:val="both"/>
      </w:pPr>
    </w:p>
    <w:p w:rsidR="00A97FE2" w:rsidRDefault="00A97FE2" w:rsidP="00A97FE2">
      <w:pPr>
        <w:pStyle w:val="Heading2"/>
        <w:numPr>
          <w:ilvl w:val="1"/>
          <w:numId w:val="9"/>
        </w:numPr>
        <w:rPr>
          <w:rFonts w:ascii="Arial" w:hAnsi="Arial"/>
        </w:rPr>
      </w:pPr>
      <w:r>
        <w:rPr>
          <w:rFonts w:ascii="Arial" w:hAnsi="Arial"/>
        </w:rPr>
        <w:t>2.1. Ponašanje softverskog sistema - Dijagram sekvenci slučaja korišćenja</w:t>
      </w:r>
    </w:p>
    <w:p w:rsidR="00A97FE2" w:rsidRDefault="00A97FE2" w:rsidP="00A97FE2">
      <w:pPr>
        <w:spacing w:line="240" w:lineRule="atLeast"/>
        <w:rPr>
          <w:rFonts w:ascii="Arial" w:eastAsia="TimesNewRoman" w:hAnsi="Arial"/>
          <w:b/>
          <w:bCs/>
        </w:rPr>
      </w:pPr>
      <w:r>
        <w:rPr>
          <w:rFonts w:ascii="Arial" w:eastAsia="TimesNewRoman" w:hAnsi="Arial"/>
        </w:rPr>
        <w:t xml:space="preserve">Ponašanje sistema se može opisati preko UML-ovih </w:t>
      </w:r>
      <w:r>
        <w:rPr>
          <w:rFonts w:ascii="Arial" w:eastAsia="TimesNewRoman" w:hAnsi="Arial"/>
          <w:b/>
          <w:bCs/>
        </w:rPr>
        <w:t xml:space="preserve">sekvencnih dijagrama, </w:t>
      </w:r>
      <w:r>
        <w:rPr>
          <w:rFonts w:ascii="Arial" w:eastAsia="TimesNewRoman" w:hAnsi="Arial"/>
        </w:rPr>
        <w:t xml:space="preserve">odnosno preko </w:t>
      </w:r>
      <w:r>
        <w:rPr>
          <w:rFonts w:ascii="Arial" w:eastAsia="TimesNewRoman" w:hAnsi="Arial"/>
          <w:b/>
          <w:bCs/>
        </w:rPr>
        <w:t>dijagrama saradnje.</w:t>
      </w:r>
    </w:p>
    <w:p w:rsidR="00A97FE2" w:rsidRDefault="00A97FE2" w:rsidP="00A97FE2"/>
    <w:p w:rsidR="00A97FE2" w:rsidRDefault="00A97FE2" w:rsidP="00A97FE2">
      <w:pPr>
        <w:spacing w:line="240" w:lineRule="atLeast"/>
        <w:jc w:val="both"/>
        <w:rPr>
          <w:rFonts w:ascii="Arial" w:eastAsia="TimesNewRoman" w:hAnsi="Arial"/>
        </w:rPr>
      </w:pPr>
      <w:r>
        <w:rPr>
          <w:rFonts w:ascii="Arial" w:eastAsia="TimesNewRoman" w:hAnsi="Arial"/>
          <w:b/>
          <w:bCs/>
        </w:rPr>
        <w:t xml:space="preserve">Sistemski dijagram sekvenci </w:t>
      </w:r>
      <w:r>
        <w:rPr>
          <w:rFonts w:ascii="Arial" w:eastAsia="TimesNewRoman" w:hAnsi="Arial"/>
        </w:rPr>
        <w:t>prikazuje, za izdvojeni scenario SK, doganaje u odrenenom redosledu, koji uspostavljaju interakciju izmenu aktora i softverskog sistema.</w:t>
      </w:r>
    </w:p>
    <w:p w:rsidR="00A97FE2" w:rsidRDefault="00A97FE2" w:rsidP="00A97FE2"/>
    <w:p w:rsidR="00936C74" w:rsidRPr="005A05F6" w:rsidRDefault="00936C74" w:rsidP="00936C74">
      <w:pPr>
        <w:pStyle w:val="Heading3"/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36C74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DS1 : Dijagram sekvenci za slučaj korišćenja:</w:t>
      </w:r>
      <w:r w:rsidRPr="005A05F6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UNOS NOVOG filma</w:t>
      </w:r>
    </w:p>
    <w:p w:rsidR="00936C74" w:rsidRDefault="00936C74" w:rsidP="00936C74">
      <w:pPr>
        <w:jc w:val="both"/>
      </w:pPr>
    </w:p>
    <w:p w:rsidR="00936C74" w:rsidRPr="005A05F6" w:rsidRDefault="00936C74" w:rsidP="00936C74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Osnovni scenario SK</w:t>
      </w:r>
    </w:p>
    <w:p w:rsidR="00936C74" w:rsidRDefault="00936C74" w:rsidP="00936C74">
      <w:pPr>
        <w:jc w:val="both"/>
      </w:pPr>
    </w:p>
    <w:p w:rsidR="00936C74" w:rsidRPr="0099718F" w:rsidRDefault="00936C74" w:rsidP="0099718F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99718F">
        <w:rPr>
          <w:rFonts w:ascii="Arial" w:hAnsi="Arial" w:cs="Arial"/>
        </w:rPr>
        <w:t xml:space="preserve">Korisnik </w:t>
      </w:r>
      <w:r w:rsidRPr="0099718F">
        <w:rPr>
          <w:rFonts w:ascii="Arial" w:hAnsi="Arial" w:cs="Arial"/>
          <w:u w:val="single"/>
        </w:rPr>
        <w:t>poziva</w:t>
      </w:r>
      <w:r w:rsidRPr="0099718F">
        <w:rPr>
          <w:rFonts w:ascii="Arial" w:hAnsi="Arial" w:cs="Arial"/>
        </w:rPr>
        <w:t xml:space="preserve"> sistem da </w:t>
      </w:r>
      <w:r w:rsidRPr="0099718F">
        <w:rPr>
          <w:rFonts w:ascii="Arial" w:hAnsi="Arial" w:cs="Arial"/>
          <w:u w:val="single"/>
        </w:rPr>
        <w:t>zapamti</w:t>
      </w:r>
      <w:r w:rsidRPr="0099718F">
        <w:rPr>
          <w:rFonts w:ascii="Arial" w:hAnsi="Arial" w:cs="Arial"/>
        </w:rPr>
        <w:t xml:space="preserve"> novi film(APSO)</w:t>
      </w:r>
    </w:p>
    <w:p w:rsidR="00936C74" w:rsidRDefault="00936C74" w:rsidP="0099718F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99718F">
        <w:rPr>
          <w:rFonts w:ascii="Arial" w:hAnsi="Arial" w:cs="Arial"/>
        </w:rPr>
        <w:t xml:space="preserve">Sistem </w:t>
      </w:r>
      <w:r w:rsidRPr="0099718F">
        <w:rPr>
          <w:rFonts w:ascii="Arial" w:hAnsi="Arial" w:cs="Arial"/>
          <w:u w:val="single"/>
        </w:rPr>
        <w:t>prikazuje</w:t>
      </w:r>
      <w:r w:rsidRPr="0099718F">
        <w:rPr>
          <w:rFonts w:ascii="Arial" w:hAnsi="Arial" w:cs="Arial"/>
        </w:rPr>
        <w:t xml:space="preserve"> korisniku listu postojecih filmova(IA)</w:t>
      </w:r>
    </w:p>
    <w:p w:rsidR="00D56344" w:rsidRDefault="00D56344" w:rsidP="00D56344">
      <w:pPr>
        <w:pStyle w:val="ListParagraph"/>
        <w:jc w:val="both"/>
        <w:rPr>
          <w:rFonts w:ascii="Arial" w:hAnsi="Arial" w:cs="Arial"/>
        </w:rPr>
      </w:pPr>
    </w:p>
    <w:p w:rsidR="00D56344" w:rsidRDefault="00D56344" w:rsidP="00D56344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lastRenderedPageBreak/>
        <w:drawing>
          <wp:inline distT="0" distB="0" distL="0" distR="0">
            <wp:extent cx="485775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63" w:rsidRDefault="00F55663" w:rsidP="00F55663">
      <w:pPr>
        <w:rPr>
          <w:rFonts w:ascii="Arial" w:hAnsi="Arial" w:cs="Arial"/>
        </w:rPr>
      </w:pPr>
      <w:r>
        <w:rPr>
          <w:rFonts w:ascii="Arial" w:hAnsi="Arial" w:cs="Arial"/>
        </w:rPr>
        <w:t>Sa navedenog sekvencnog dijagrama uočavaju se sledeće sistemske operacije :</w:t>
      </w:r>
    </w:p>
    <w:p w:rsidR="00F55663" w:rsidRPr="00F55663" w:rsidRDefault="00F55663" w:rsidP="00F55663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i/>
        </w:rPr>
      </w:pPr>
      <w:r w:rsidRPr="00F55663">
        <w:rPr>
          <w:rFonts w:ascii="Arial" w:hAnsi="Arial" w:cs="Arial"/>
          <w:i/>
        </w:rPr>
        <w:t xml:space="preserve">ZapamcenFilm </w:t>
      </w:r>
      <w:r w:rsidRPr="00F55663">
        <w:rPr>
          <w:rFonts w:ascii="Arial" w:hAnsi="Arial" w:cs="Arial"/>
          <w:b/>
          <w:i/>
        </w:rPr>
        <w:t>ZapamtiFilm</w:t>
      </w:r>
      <w:r w:rsidRPr="00F55663">
        <w:rPr>
          <w:rFonts w:ascii="Arial" w:hAnsi="Arial" w:cs="Arial"/>
          <w:i/>
        </w:rPr>
        <w:t xml:space="preserve">(Film) </w:t>
      </w:r>
    </w:p>
    <w:p w:rsidR="00936C74" w:rsidRDefault="00936C74" w:rsidP="00936C74">
      <w:pPr>
        <w:ind w:left="720"/>
        <w:jc w:val="center"/>
        <w:rPr>
          <w:rFonts w:ascii="Arial" w:hAnsi="Arial" w:cs="Arial"/>
        </w:rPr>
      </w:pPr>
    </w:p>
    <w:p w:rsidR="00936C74" w:rsidRPr="0072589C" w:rsidRDefault="00936C74" w:rsidP="00936C74">
      <w:pPr>
        <w:pStyle w:val="Heading3"/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DS2</w:t>
      </w:r>
      <w:r w:rsidRPr="00936C74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Dijagra</w:t>
      </w: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 sekvenci za slučaj korišćenja</w:t>
      </w:r>
      <w:r w:rsidRPr="0072589C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Komentarisanje filma</w:t>
      </w:r>
    </w:p>
    <w:p w:rsidR="00936C74" w:rsidRDefault="00936C74" w:rsidP="00936C74">
      <w:pPr>
        <w:jc w:val="both"/>
      </w:pPr>
    </w:p>
    <w:p w:rsidR="00936C74" w:rsidRPr="005A05F6" w:rsidRDefault="00936C74" w:rsidP="00936C74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Osnovni scenario SK</w:t>
      </w:r>
    </w:p>
    <w:p w:rsidR="00936C74" w:rsidRDefault="00936C74" w:rsidP="00936C74">
      <w:pPr>
        <w:jc w:val="both"/>
      </w:pPr>
    </w:p>
    <w:p w:rsidR="00936C74" w:rsidRPr="00920676" w:rsidRDefault="00936C74" w:rsidP="00920676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920676">
        <w:rPr>
          <w:rFonts w:ascii="Arial" w:hAnsi="Arial" w:cs="Arial"/>
        </w:rPr>
        <w:t xml:space="preserve">Korisnik </w:t>
      </w:r>
      <w:r w:rsidRPr="00920676">
        <w:rPr>
          <w:rFonts w:ascii="Arial" w:hAnsi="Arial" w:cs="Arial"/>
          <w:u w:val="single"/>
        </w:rPr>
        <w:t>poziva</w:t>
      </w:r>
      <w:r w:rsidRPr="00920676">
        <w:rPr>
          <w:rFonts w:ascii="Arial" w:hAnsi="Arial" w:cs="Arial"/>
        </w:rPr>
        <w:t xml:space="preserve"> sistem da </w:t>
      </w:r>
      <w:r w:rsidRPr="00920676">
        <w:rPr>
          <w:rFonts w:ascii="Arial" w:hAnsi="Arial" w:cs="Arial"/>
          <w:u w:val="single"/>
        </w:rPr>
        <w:t>zapamti</w:t>
      </w:r>
      <w:r w:rsidRPr="00920676">
        <w:rPr>
          <w:rFonts w:ascii="Arial" w:hAnsi="Arial" w:cs="Arial"/>
        </w:rPr>
        <w:t xml:space="preserve"> film(APSO)</w:t>
      </w:r>
    </w:p>
    <w:p w:rsidR="00936C74" w:rsidRDefault="00936C74" w:rsidP="00920676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920676">
        <w:rPr>
          <w:rFonts w:ascii="Arial" w:hAnsi="Arial" w:cs="Arial"/>
        </w:rPr>
        <w:t xml:space="preserve">Sistem </w:t>
      </w:r>
      <w:r w:rsidRPr="00920676">
        <w:rPr>
          <w:rFonts w:ascii="Arial" w:hAnsi="Arial" w:cs="Arial"/>
          <w:u w:val="single"/>
        </w:rPr>
        <w:t>prikazuje</w:t>
      </w:r>
      <w:r w:rsidRPr="00920676">
        <w:rPr>
          <w:rFonts w:ascii="Arial" w:hAnsi="Arial" w:cs="Arial"/>
        </w:rPr>
        <w:t xml:space="preserve"> korisniku komentarisani film(IA)</w:t>
      </w:r>
    </w:p>
    <w:p w:rsidR="00920676" w:rsidRPr="00920676" w:rsidRDefault="00920676" w:rsidP="00920676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lastRenderedPageBreak/>
        <w:drawing>
          <wp:inline distT="0" distB="0" distL="0" distR="0">
            <wp:extent cx="485775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74" w:rsidRDefault="00936C74" w:rsidP="00936C74">
      <w:pPr>
        <w:jc w:val="both"/>
      </w:pPr>
    </w:p>
    <w:p w:rsidR="00936C74" w:rsidRPr="0072589C" w:rsidRDefault="00B10DE5" w:rsidP="00936C74">
      <w:pPr>
        <w:pStyle w:val="Heading3"/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36C74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DS</w:t>
      </w:r>
      <w:r w:rsidR="00920676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936C74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Dijagra</w:t>
      </w: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 sekvenci za slučaj korišćenja</w:t>
      </w:r>
      <w:r w:rsidR="00936C74" w:rsidRPr="0072589C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936C74"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RANGIRANJE filma</w:t>
      </w:r>
    </w:p>
    <w:p w:rsidR="00936C74" w:rsidRDefault="00936C74" w:rsidP="00936C74">
      <w:pPr>
        <w:jc w:val="both"/>
      </w:pPr>
    </w:p>
    <w:p w:rsidR="00936C74" w:rsidRPr="005A05F6" w:rsidRDefault="00936C74" w:rsidP="00936C74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Osnovni scenario SK</w:t>
      </w:r>
    </w:p>
    <w:p w:rsidR="00936C74" w:rsidRDefault="00936C74" w:rsidP="00936C74">
      <w:pPr>
        <w:jc w:val="both"/>
      </w:pPr>
    </w:p>
    <w:p w:rsidR="00936C74" w:rsidRPr="00920676" w:rsidRDefault="00936C74" w:rsidP="00920676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920676">
        <w:rPr>
          <w:rFonts w:ascii="Arial" w:hAnsi="Arial" w:cs="Arial"/>
        </w:rPr>
        <w:t xml:space="preserve">Korisnik </w:t>
      </w:r>
      <w:r w:rsidRPr="00920676">
        <w:rPr>
          <w:rFonts w:ascii="Arial" w:hAnsi="Arial" w:cs="Arial"/>
          <w:u w:val="single"/>
        </w:rPr>
        <w:t>poziva</w:t>
      </w:r>
      <w:r w:rsidRPr="00920676">
        <w:rPr>
          <w:rFonts w:ascii="Arial" w:hAnsi="Arial" w:cs="Arial"/>
        </w:rPr>
        <w:t xml:space="preserve"> sistem da </w:t>
      </w:r>
      <w:r w:rsidRPr="00920676">
        <w:rPr>
          <w:rFonts w:ascii="Arial" w:hAnsi="Arial" w:cs="Arial"/>
          <w:u w:val="single"/>
        </w:rPr>
        <w:t>zapamti</w:t>
      </w:r>
      <w:r w:rsidRPr="00920676">
        <w:rPr>
          <w:rFonts w:ascii="Arial" w:hAnsi="Arial" w:cs="Arial"/>
        </w:rPr>
        <w:t xml:space="preserve"> ocenu(APSO)</w:t>
      </w:r>
    </w:p>
    <w:p w:rsidR="00936C74" w:rsidRPr="00920676" w:rsidRDefault="00936C74" w:rsidP="00920676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920676">
        <w:rPr>
          <w:rFonts w:ascii="Arial" w:hAnsi="Arial" w:cs="Arial"/>
        </w:rPr>
        <w:t xml:space="preserve">Sistem </w:t>
      </w:r>
      <w:r w:rsidRPr="00920676">
        <w:rPr>
          <w:rFonts w:ascii="Arial" w:hAnsi="Arial" w:cs="Arial"/>
          <w:u w:val="single"/>
        </w:rPr>
        <w:t>prikazuje</w:t>
      </w:r>
      <w:r w:rsidRPr="00920676">
        <w:rPr>
          <w:rFonts w:ascii="Arial" w:hAnsi="Arial" w:cs="Arial"/>
        </w:rPr>
        <w:t xml:space="preserve"> korisniku rangirani film(IA)</w:t>
      </w:r>
    </w:p>
    <w:p w:rsidR="00936C74" w:rsidRDefault="000D7432" w:rsidP="000D7432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485775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74" w:rsidRPr="005A05F6" w:rsidRDefault="00B10DE5" w:rsidP="00936C74">
      <w:pPr>
        <w:pStyle w:val="Heading3"/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36C74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DS</w:t>
      </w: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Pr="00936C74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Dijagra</w:t>
      </w: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 sekvenci za slučaj korišćenja</w:t>
      </w:r>
      <w:r w:rsidRPr="0072589C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36C74"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DODAVANJE NOVOG žanra</w:t>
      </w:r>
    </w:p>
    <w:p w:rsidR="00936C74" w:rsidRDefault="00936C74" w:rsidP="00936C74">
      <w:pPr>
        <w:jc w:val="both"/>
      </w:pPr>
    </w:p>
    <w:p w:rsidR="00936C74" w:rsidRPr="005A05F6" w:rsidRDefault="00936C74" w:rsidP="00936C74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Osnovni scenario SK</w:t>
      </w:r>
    </w:p>
    <w:p w:rsidR="00936C74" w:rsidRDefault="00936C74" w:rsidP="00936C74">
      <w:pPr>
        <w:jc w:val="both"/>
      </w:pPr>
    </w:p>
    <w:p w:rsidR="00936C74" w:rsidRPr="00723BCF" w:rsidRDefault="00936C74" w:rsidP="00723BCF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723BCF">
        <w:rPr>
          <w:rFonts w:ascii="Arial" w:hAnsi="Arial" w:cs="Arial"/>
        </w:rPr>
        <w:t xml:space="preserve">Korisnik </w:t>
      </w:r>
      <w:r w:rsidRPr="00723BCF">
        <w:rPr>
          <w:rFonts w:ascii="Arial" w:hAnsi="Arial" w:cs="Arial"/>
          <w:u w:val="single"/>
        </w:rPr>
        <w:t>poziva</w:t>
      </w:r>
      <w:r w:rsidRPr="00723BCF">
        <w:rPr>
          <w:rFonts w:ascii="Arial" w:hAnsi="Arial" w:cs="Arial"/>
        </w:rPr>
        <w:t xml:space="preserve"> sistem da </w:t>
      </w:r>
      <w:r w:rsidRPr="00723BCF">
        <w:rPr>
          <w:rFonts w:ascii="Arial" w:hAnsi="Arial" w:cs="Arial"/>
          <w:u w:val="single"/>
        </w:rPr>
        <w:t>zapamti</w:t>
      </w:r>
      <w:r w:rsidRPr="00723BCF">
        <w:rPr>
          <w:rFonts w:ascii="Arial" w:hAnsi="Arial" w:cs="Arial"/>
        </w:rPr>
        <w:t xml:space="preserve"> novi žanr(APSO)</w:t>
      </w:r>
    </w:p>
    <w:p w:rsidR="00936C74" w:rsidRDefault="00936C74" w:rsidP="00723BCF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723BCF">
        <w:rPr>
          <w:rFonts w:ascii="Arial" w:hAnsi="Arial" w:cs="Arial"/>
        </w:rPr>
        <w:t xml:space="preserve">Sistem </w:t>
      </w:r>
      <w:r w:rsidRPr="00723BCF">
        <w:rPr>
          <w:rFonts w:ascii="Arial" w:hAnsi="Arial" w:cs="Arial"/>
          <w:u w:val="single"/>
        </w:rPr>
        <w:t>prikazuje</w:t>
      </w:r>
      <w:r w:rsidRPr="00723BCF">
        <w:rPr>
          <w:rFonts w:ascii="Arial" w:hAnsi="Arial" w:cs="Arial"/>
        </w:rPr>
        <w:t xml:space="preserve"> korisniku listu postojecih žanrova(IA)</w:t>
      </w:r>
    </w:p>
    <w:p w:rsidR="00842C1D" w:rsidRDefault="00842C1D" w:rsidP="00842C1D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inline distT="0" distB="0" distL="0" distR="0">
            <wp:extent cx="485775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88" w:rsidRDefault="00907F88" w:rsidP="00907F8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Sa navedenog sekvencnog dijagrama uočavaju se sledeće sistemske operacije :</w:t>
      </w:r>
    </w:p>
    <w:p w:rsidR="00907F88" w:rsidRPr="00B46F6D" w:rsidRDefault="00907F88" w:rsidP="00907F88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i/>
        </w:rPr>
      </w:pPr>
      <w:r w:rsidRPr="00B46F6D">
        <w:rPr>
          <w:rFonts w:ascii="Arial" w:hAnsi="Arial" w:cs="Arial"/>
          <w:i/>
        </w:rPr>
        <w:t xml:space="preserve">ZapamceniZanr </w:t>
      </w:r>
      <w:r w:rsidRPr="00B46F6D">
        <w:rPr>
          <w:rFonts w:ascii="Arial" w:hAnsi="Arial" w:cs="Arial"/>
          <w:b/>
          <w:i/>
        </w:rPr>
        <w:t>ZapamtiZanr</w:t>
      </w:r>
      <w:r w:rsidRPr="00B46F6D">
        <w:rPr>
          <w:rFonts w:ascii="Arial" w:hAnsi="Arial" w:cs="Arial"/>
          <w:i/>
        </w:rPr>
        <w:t>(Zanr)</w:t>
      </w:r>
    </w:p>
    <w:p w:rsidR="00936C74" w:rsidRPr="005A05F6" w:rsidRDefault="00481B33" w:rsidP="00936C74">
      <w:pPr>
        <w:pStyle w:val="Heading3"/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DS5</w:t>
      </w:r>
      <w:r w:rsidRPr="00936C74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Dijagra</w:t>
      </w: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 sekvenci za slučaj korišćenja</w:t>
      </w:r>
      <w:r w:rsidRPr="0072589C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936C74"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izmena postojećeg žanra</w:t>
      </w:r>
    </w:p>
    <w:p w:rsidR="00936C74" w:rsidRDefault="00936C74" w:rsidP="00936C74">
      <w:pPr>
        <w:jc w:val="both"/>
      </w:pPr>
    </w:p>
    <w:p w:rsidR="00936C74" w:rsidRPr="005A05F6" w:rsidRDefault="00936C74" w:rsidP="00936C74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Osnovni scenario SK</w:t>
      </w:r>
    </w:p>
    <w:p w:rsidR="00936C74" w:rsidRDefault="00936C74" w:rsidP="00936C74">
      <w:pPr>
        <w:jc w:val="both"/>
      </w:pPr>
    </w:p>
    <w:p w:rsidR="00936C74" w:rsidRPr="00663480" w:rsidRDefault="00936C74" w:rsidP="00663480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663480">
        <w:rPr>
          <w:rFonts w:ascii="Arial" w:hAnsi="Arial" w:cs="Arial"/>
        </w:rPr>
        <w:t xml:space="preserve">Korisnik </w:t>
      </w:r>
      <w:r w:rsidRPr="00663480">
        <w:rPr>
          <w:rFonts w:ascii="Arial" w:hAnsi="Arial" w:cs="Arial"/>
          <w:u w:val="single"/>
        </w:rPr>
        <w:t>poziva</w:t>
      </w:r>
      <w:r w:rsidRPr="00663480">
        <w:rPr>
          <w:rFonts w:ascii="Arial" w:hAnsi="Arial" w:cs="Arial"/>
        </w:rPr>
        <w:t xml:space="preserve"> sistem da </w:t>
      </w:r>
      <w:r w:rsidRPr="00663480">
        <w:rPr>
          <w:rFonts w:ascii="Arial" w:hAnsi="Arial" w:cs="Arial"/>
          <w:u w:val="single"/>
        </w:rPr>
        <w:t>zapamti</w:t>
      </w:r>
      <w:r w:rsidRPr="00663480">
        <w:rPr>
          <w:rFonts w:ascii="Arial" w:hAnsi="Arial" w:cs="Arial"/>
        </w:rPr>
        <w:t xml:space="preserve"> žanr(APSO)</w:t>
      </w:r>
    </w:p>
    <w:p w:rsidR="00936C74" w:rsidRPr="00663480" w:rsidRDefault="00936C74" w:rsidP="00663480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663480">
        <w:rPr>
          <w:rFonts w:ascii="Arial" w:hAnsi="Arial" w:cs="Arial"/>
        </w:rPr>
        <w:t xml:space="preserve">Sistem </w:t>
      </w:r>
      <w:r w:rsidRPr="00663480">
        <w:rPr>
          <w:rFonts w:ascii="Arial" w:hAnsi="Arial" w:cs="Arial"/>
          <w:u w:val="single"/>
        </w:rPr>
        <w:t>prikazuje</w:t>
      </w:r>
      <w:r w:rsidRPr="00663480">
        <w:rPr>
          <w:rFonts w:ascii="Arial" w:hAnsi="Arial" w:cs="Arial"/>
        </w:rPr>
        <w:t xml:space="preserve"> korisniku listu postojecih žanrova(IA)</w:t>
      </w:r>
    </w:p>
    <w:p w:rsidR="00936C74" w:rsidRDefault="00663480" w:rsidP="00936C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  <w:lang w:eastAsia="en-US"/>
        </w:rPr>
        <w:drawing>
          <wp:inline distT="0" distB="0" distL="0" distR="0">
            <wp:extent cx="485775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74" w:rsidRDefault="00936C74" w:rsidP="00936C74">
      <w:pPr>
        <w:jc w:val="both"/>
        <w:rPr>
          <w:rFonts w:ascii="Arial" w:hAnsi="Arial" w:cs="Arial"/>
        </w:rPr>
      </w:pPr>
    </w:p>
    <w:p w:rsidR="00936C74" w:rsidRDefault="00936C74" w:rsidP="00936C74">
      <w:pPr>
        <w:jc w:val="both"/>
        <w:rPr>
          <w:rFonts w:ascii="Arial" w:hAnsi="Arial" w:cs="Arial"/>
        </w:rPr>
      </w:pPr>
    </w:p>
    <w:p w:rsidR="00936C74" w:rsidRPr="005A05F6" w:rsidRDefault="00880DF4" w:rsidP="00936C74">
      <w:pPr>
        <w:pStyle w:val="Heading3"/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DS6</w:t>
      </w:r>
      <w:r w:rsidRPr="00936C74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Dijagra</w:t>
      </w: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 sekvenci za slučaj korišćenja</w:t>
      </w:r>
      <w:r w:rsidRPr="0072589C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936C74"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DODAVANJE NOVOG korisnika</w:t>
      </w:r>
    </w:p>
    <w:p w:rsidR="00936C74" w:rsidRDefault="00936C74" w:rsidP="00936C74">
      <w:pPr>
        <w:jc w:val="both"/>
      </w:pPr>
    </w:p>
    <w:p w:rsidR="00936C74" w:rsidRPr="005A05F6" w:rsidRDefault="00936C74" w:rsidP="00936C74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Osnovni scenario SK</w:t>
      </w:r>
    </w:p>
    <w:p w:rsidR="00936C74" w:rsidRDefault="00936C74" w:rsidP="00936C74">
      <w:pPr>
        <w:jc w:val="both"/>
      </w:pPr>
    </w:p>
    <w:p w:rsidR="00936C74" w:rsidRPr="00663480" w:rsidRDefault="00936C74" w:rsidP="00663480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663480">
        <w:rPr>
          <w:rFonts w:ascii="Arial" w:hAnsi="Arial" w:cs="Arial"/>
        </w:rPr>
        <w:t xml:space="preserve">Korisnik </w:t>
      </w:r>
      <w:r w:rsidRPr="00663480">
        <w:rPr>
          <w:rFonts w:ascii="Arial" w:hAnsi="Arial" w:cs="Arial"/>
          <w:u w:val="single"/>
        </w:rPr>
        <w:t>poziva</w:t>
      </w:r>
      <w:r w:rsidRPr="00663480">
        <w:rPr>
          <w:rFonts w:ascii="Arial" w:hAnsi="Arial" w:cs="Arial"/>
        </w:rPr>
        <w:t xml:space="preserve"> sistem da </w:t>
      </w:r>
      <w:r w:rsidRPr="00663480">
        <w:rPr>
          <w:rFonts w:ascii="Arial" w:hAnsi="Arial" w:cs="Arial"/>
          <w:u w:val="single"/>
        </w:rPr>
        <w:t>zapamti</w:t>
      </w:r>
      <w:r w:rsidRPr="00663480">
        <w:rPr>
          <w:rFonts w:ascii="Arial" w:hAnsi="Arial" w:cs="Arial"/>
        </w:rPr>
        <w:t xml:space="preserve"> novog korisnika(APSO)</w:t>
      </w:r>
    </w:p>
    <w:p w:rsidR="00936C74" w:rsidRDefault="00936C74" w:rsidP="00663480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663480">
        <w:rPr>
          <w:rFonts w:ascii="Arial" w:hAnsi="Arial" w:cs="Arial"/>
        </w:rPr>
        <w:t xml:space="preserve">Sistem </w:t>
      </w:r>
      <w:r w:rsidRPr="00663480">
        <w:rPr>
          <w:rFonts w:ascii="Arial" w:hAnsi="Arial" w:cs="Arial"/>
          <w:u w:val="single"/>
        </w:rPr>
        <w:t>prikazuje</w:t>
      </w:r>
      <w:r w:rsidRPr="00663480">
        <w:rPr>
          <w:rFonts w:ascii="Arial" w:hAnsi="Arial" w:cs="Arial"/>
        </w:rPr>
        <w:t xml:space="preserve"> korisniku listu postojecih korisnika(IA)</w:t>
      </w:r>
    </w:p>
    <w:p w:rsidR="00BE4C9E" w:rsidRDefault="00BE4C9E" w:rsidP="00BE4C9E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lastRenderedPageBreak/>
        <w:drawing>
          <wp:inline distT="0" distB="0" distL="0" distR="0">
            <wp:extent cx="485775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B6" w:rsidRPr="000913B6" w:rsidRDefault="000913B6" w:rsidP="000913B6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Sa navedenog sekvencnog dijagrama uočavaju se sledeće sistemske operacije </w:t>
      </w:r>
      <w:r w:rsidRPr="000913B6">
        <w:rPr>
          <w:rFonts w:ascii="Arial" w:hAnsi="Arial" w:cs="Arial"/>
          <w:i/>
        </w:rPr>
        <w:t>:</w:t>
      </w:r>
    </w:p>
    <w:p w:rsidR="000913B6" w:rsidRPr="000913B6" w:rsidRDefault="000913B6" w:rsidP="000913B6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i/>
        </w:rPr>
      </w:pPr>
      <w:r w:rsidRPr="000913B6">
        <w:rPr>
          <w:rFonts w:ascii="Arial" w:hAnsi="Arial" w:cs="Arial"/>
          <w:i/>
        </w:rPr>
        <w:t xml:space="preserve">ZapacenKorisnik </w:t>
      </w:r>
      <w:r w:rsidRPr="000913B6">
        <w:rPr>
          <w:rFonts w:ascii="Arial" w:hAnsi="Arial" w:cs="Arial"/>
          <w:b/>
          <w:i/>
        </w:rPr>
        <w:t>ZapamtiKorisnika</w:t>
      </w:r>
      <w:r w:rsidRPr="000913B6">
        <w:rPr>
          <w:rFonts w:ascii="Arial" w:hAnsi="Arial" w:cs="Arial"/>
          <w:i/>
        </w:rPr>
        <w:t>(Korisnik)</w:t>
      </w:r>
    </w:p>
    <w:p w:rsidR="00936C74" w:rsidRPr="005A05F6" w:rsidRDefault="001E412C" w:rsidP="00936C74">
      <w:pPr>
        <w:pStyle w:val="Heading3"/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DS7</w:t>
      </w:r>
      <w:r w:rsidRPr="00936C74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Dijagra</w:t>
      </w: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 sekvenci za slučaj korišćenja</w:t>
      </w:r>
      <w:r w:rsidRPr="0072589C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936C74"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izmena postojećeg korisnika</w:t>
      </w:r>
    </w:p>
    <w:p w:rsidR="00936C74" w:rsidRDefault="00936C74" w:rsidP="00936C74">
      <w:pPr>
        <w:jc w:val="both"/>
      </w:pPr>
    </w:p>
    <w:p w:rsidR="00936C74" w:rsidRPr="005A05F6" w:rsidRDefault="00936C74" w:rsidP="00936C74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Osnovni scenario SK</w:t>
      </w:r>
    </w:p>
    <w:p w:rsidR="00936C74" w:rsidRDefault="00936C74" w:rsidP="00936C74">
      <w:pPr>
        <w:jc w:val="both"/>
      </w:pPr>
    </w:p>
    <w:p w:rsidR="00936C74" w:rsidRPr="00BE4C9E" w:rsidRDefault="00936C74" w:rsidP="00BE4C9E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BE4C9E">
        <w:rPr>
          <w:rFonts w:ascii="Arial" w:hAnsi="Arial" w:cs="Arial"/>
        </w:rPr>
        <w:t xml:space="preserve">Korisnik </w:t>
      </w:r>
      <w:r w:rsidRPr="00BE4C9E">
        <w:rPr>
          <w:rFonts w:ascii="Arial" w:hAnsi="Arial" w:cs="Arial"/>
          <w:u w:val="single"/>
        </w:rPr>
        <w:t>poziva</w:t>
      </w:r>
      <w:r w:rsidRPr="00BE4C9E">
        <w:rPr>
          <w:rFonts w:ascii="Arial" w:hAnsi="Arial" w:cs="Arial"/>
        </w:rPr>
        <w:t xml:space="preserve"> sistem da </w:t>
      </w:r>
      <w:r w:rsidRPr="00BE4C9E">
        <w:rPr>
          <w:rFonts w:ascii="Arial" w:hAnsi="Arial" w:cs="Arial"/>
          <w:u w:val="single"/>
        </w:rPr>
        <w:t>zapamti</w:t>
      </w:r>
      <w:r w:rsidRPr="00BE4C9E">
        <w:rPr>
          <w:rFonts w:ascii="Arial" w:hAnsi="Arial" w:cs="Arial"/>
        </w:rPr>
        <w:t xml:space="preserve"> korisnika(APSO)</w:t>
      </w:r>
    </w:p>
    <w:p w:rsidR="00BE4C9E" w:rsidRDefault="00936C74" w:rsidP="00BE4C9E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BE4C9E">
        <w:rPr>
          <w:rFonts w:ascii="Arial" w:hAnsi="Arial" w:cs="Arial"/>
        </w:rPr>
        <w:t xml:space="preserve">Sistem </w:t>
      </w:r>
      <w:r w:rsidRPr="00BE4C9E">
        <w:rPr>
          <w:rFonts w:ascii="Arial" w:hAnsi="Arial" w:cs="Arial"/>
          <w:u w:val="single"/>
        </w:rPr>
        <w:t>prikazuje</w:t>
      </w:r>
      <w:r w:rsidRPr="00BE4C9E">
        <w:rPr>
          <w:rFonts w:ascii="Arial" w:hAnsi="Arial" w:cs="Arial"/>
        </w:rPr>
        <w:t xml:space="preserve"> korisniku listu postojecih korisnika(IA)</w:t>
      </w:r>
    </w:p>
    <w:p w:rsidR="00BE4C9E" w:rsidRDefault="00BE4C9E" w:rsidP="00BE4C9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lastRenderedPageBreak/>
        <w:drawing>
          <wp:inline distT="0" distB="0" distL="0" distR="0">
            <wp:extent cx="485775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3E" w:rsidRPr="00BE4C9E" w:rsidRDefault="0027623E" w:rsidP="00BE4C9E">
      <w:pPr>
        <w:pStyle w:val="ListParagraph"/>
        <w:jc w:val="both"/>
        <w:rPr>
          <w:rFonts w:ascii="Arial" w:hAnsi="Arial" w:cs="Arial"/>
        </w:rPr>
      </w:pPr>
    </w:p>
    <w:p w:rsidR="00936C74" w:rsidRPr="005A05F6" w:rsidRDefault="008D1B92" w:rsidP="00936C74">
      <w:pPr>
        <w:pStyle w:val="Heading3"/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DS8</w:t>
      </w:r>
      <w:r w:rsidRPr="00936C74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Dijagra</w:t>
      </w: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 sekvenci za slučaj korišćenja</w:t>
      </w:r>
      <w:r w:rsidRPr="0072589C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936C74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BRISANJE </w:t>
      </w:r>
      <w:r w:rsidR="00936C74"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korisnika</w:t>
      </w:r>
    </w:p>
    <w:p w:rsidR="00936C74" w:rsidRDefault="00936C74" w:rsidP="00936C74">
      <w:pPr>
        <w:jc w:val="both"/>
      </w:pPr>
    </w:p>
    <w:p w:rsidR="00936C74" w:rsidRPr="005A05F6" w:rsidRDefault="00936C74" w:rsidP="00936C74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Osnovni scenario SK</w:t>
      </w:r>
    </w:p>
    <w:p w:rsidR="00936C74" w:rsidRDefault="00936C74" w:rsidP="00936C74">
      <w:pPr>
        <w:jc w:val="both"/>
      </w:pPr>
    </w:p>
    <w:p w:rsidR="00936C74" w:rsidRPr="00BE4C9E" w:rsidRDefault="00936C74" w:rsidP="00BE4C9E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BE4C9E">
        <w:rPr>
          <w:rFonts w:ascii="Arial" w:hAnsi="Arial" w:cs="Arial"/>
        </w:rPr>
        <w:t xml:space="preserve">Korisnik </w:t>
      </w:r>
      <w:r w:rsidRPr="00BE4C9E">
        <w:rPr>
          <w:rFonts w:ascii="Arial" w:hAnsi="Arial" w:cs="Arial"/>
          <w:u w:val="single"/>
        </w:rPr>
        <w:t>poziva</w:t>
      </w:r>
      <w:r w:rsidRPr="00BE4C9E">
        <w:rPr>
          <w:rFonts w:ascii="Arial" w:hAnsi="Arial" w:cs="Arial"/>
        </w:rPr>
        <w:t xml:space="preserve"> sistem da </w:t>
      </w:r>
      <w:r w:rsidRPr="00BE4C9E">
        <w:rPr>
          <w:rFonts w:ascii="Arial" w:hAnsi="Arial" w:cs="Arial"/>
          <w:u w:val="single"/>
        </w:rPr>
        <w:t>obrise</w:t>
      </w:r>
      <w:r w:rsidRPr="00BE4C9E">
        <w:rPr>
          <w:rFonts w:ascii="Arial" w:hAnsi="Arial" w:cs="Arial"/>
        </w:rPr>
        <w:t xml:space="preserve"> korisnika(APSO)</w:t>
      </w:r>
    </w:p>
    <w:p w:rsidR="00936C74" w:rsidRDefault="00936C74" w:rsidP="00BE4C9E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BE4C9E">
        <w:rPr>
          <w:rFonts w:ascii="Arial" w:hAnsi="Arial" w:cs="Arial"/>
        </w:rPr>
        <w:t xml:space="preserve">Sistem </w:t>
      </w:r>
      <w:r w:rsidRPr="00BE4C9E">
        <w:rPr>
          <w:rFonts w:ascii="Arial" w:hAnsi="Arial" w:cs="Arial"/>
          <w:u w:val="single"/>
        </w:rPr>
        <w:t>prikazuje</w:t>
      </w:r>
      <w:r w:rsidRPr="00BE4C9E">
        <w:rPr>
          <w:rFonts w:ascii="Arial" w:hAnsi="Arial" w:cs="Arial"/>
        </w:rPr>
        <w:t xml:space="preserve"> korisniku listu postojecih korisnika(IA)</w:t>
      </w:r>
    </w:p>
    <w:p w:rsidR="00EF2DFC" w:rsidRDefault="00EF2DFC" w:rsidP="00EF2DFC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lastRenderedPageBreak/>
        <w:drawing>
          <wp:inline distT="0" distB="0" distL="0" distR="0">
            <wp:extent cx="4857750" cy="342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3E" w:rsidRDefault="0027623E" w:rsidP="0027623E">
      <w:pPr>
        <w:rPr>
          <w:rFonts w:ascii="Arial" w:hAnsi="Arial" w:cs="Arial"/>
        </w:rPr>
      </w:pPr>
      <w:r>
        <w:rPr>
          <w:rFonts w:ascii="Arial" w:hAnsi="Arial" w:cs="Arial"/>
        </w:rPr>
        <w:t>Sa navedenog sekvencnog dijagrama uočavaju se sledeće sistemske operacije :</w:t>
      </w:r>
    </w:p>
    <w:p w:rsidR="0027623E" w:rsidRPr="0027623E" w:rsidRDefault="0027623E" w:rsidP="0027623E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i/>
        </w:rPr>
      </w:pPr>
      <w:r w:rsidRPr="0027623E">
        <w:rPr>
          <w:rFonts w:ascii="Arial" w:hAnsi="Arial" w:cs="Arial"/>
          <w:b/>
          <w:i/>
        </w:rPr>
        <w:t>ObrisiKorisnika</w:t>
      </w:r>
      <w:r w:rsidRPr="0027623E">
        <w:rPr>
          <w:rFonts w:ascii="Arial" w:hAnsi="Arial" w:cs="Arial"/>
          <w:i/>
        </w:rPr>
        <w:t>(Korisnik)</w:t>
      </w:r>
    </w:p>
    <w:p w:rsidR="00936C74" w:rsidRPr="005A05F6" w:rsidRDefault="001A1065" w:rsidP="00936C74">
      <w:pPr>
        <w:pStyle w:val="Heading3"/>
        <w:rPr>
          <w:rFonts w:ascii="Arial" w:hAnsi="Arial" w:cs="Arial"/>
          <w:caps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DS9</w:t>
      </w:r>
      <w:r w:rsidRPr="00936C74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Dijagra</w:t>
      </w:r>
      <w:r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 sekvenci za slučaj korišćenja</w:t>
      </w:r>
      <w:r w:rsidRPr="0072589C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936C74">
        <w:rPr>
          <w:rFonts w:ascii="Arial" w:hAnsi="Arial" w:cs="Arial"/>
          <w:color w:val="00000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PRETRAGA FILMA</w:t>
      </w:r>
    </w:p>
    <w:p w:rsidR="00936C74" w:rsidRDefault="00936C74" w:rsidP="00936C74">
      <w:pPr>
        <w:jc w:val="both"/>
      </w:pPr>
    </w:p>
    <w:p w:rsidR="00936C74" w:rsidRPr="005A05F6" w:rsidRDefault="00936C74" w:rsidP="00936C74">
      <w:pPr>
        <w:jc w:val="both"/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5F6">
        <w:rPr>
          <w:rFonts w:ascii="Arial" w:hAnsi="Arial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Osnovni scenario SK</w:t>
      </w:r>
    </w:p>
    <w:p w:rsidR="00936C74" w:rsidRDefault="00936C74" w:rsidP="00936C74">
      <w:pPr>
        <w:jc w:val="both"/>
      </w:pPr>
    </w:p>
    <w:p w:rsidR="00936C74" w:rsidRPr="000D072A" w:rsidRDefault="00936C74" w:rsidP="000D072A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0D072A">
        <w:rPr>
          <w:rFonts w:ascii="Arial" w:hAnsi="Arial" w:cs="Arial"/>
        </w:rPr>
        <w:t xml:space="preserve">Korisnik </w:t>
      </w:r>
      <w:r w:rsidRPr="000D072A">
        <w:rPr>
          <w:rFonts w:ascii="Arial" w:hAnsi="Arial" w:cs="Arial"/>
          <w:u w:val="single"/>
        </w:rPr>
        <w:t>poziva</w:t>
      </w:r>
      <w:r w:rsidRPr="000D072A">
        <w:rPr>
          <w:rFonts w:ascii="Arial" w:hAnsi="Arial" w:cs="Arial"/>
        </w:rPr>
        <w:t xml:space="preserve"> sistem da </w:t>
      </w:r>
      <w:r w:rsidRPr="000D072A">
        <w:rPr>
          <w:rFonts w:ascii="Arial" w:hAnsi="Arial" w:cs="Arial"/>
          <w:u w:val="single"/>
        </w:rPr>
        <w:t>pronadje</w:t>
      </w:r>
      <w:r w:rsidRPr="000D072A">
        <w:rPr>
          <w:rFonts w:ascii="Arial" w:hAnsi="Arial" w:cs="Arial"/>
        </w:rPr>
        <w:t xml:space="preserve"> filmove(APSO)</w:t>
      </w:r>
    </w:p>
    <w:p w:rsidR="00936C74" w:rsidRPr="009F18A0" w:rsidRDefault="00936C74" w:rsidP="000D072A">
      <w:pPr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Sistem </w:t>
      </w:r>
      <w:r w:rsidRPr="00937F79">
        <w:rPr>
          <w:rFonts w:ascii="Arial" w:hAnsi="Arial" w:cs="Arial"/>
          <w:u w:val="single"/>
        </w:rPr>
        <w:t>prikazuje</w:t>
      </w:r>
      <w:r>
        <w:rPr>
          <w:rFonts w:ascii="Arial" w:hAnsi="Arial" w:cs="Arial"/>
        </w:rPr>
        <w:t xml:space="preserve"> korisniku listu pronadjenih filmova(IA)</w:t>
      </w:r>
    </w:p>
    <w:p w:rsidR="00A97FE2" w:rsidRDefault="005605C3" w:rsidP="005A05F6">
      <w:pPr>
        <w:jc w:val="both"/>
      </w:pPr>
      <w:r>
        <w:rPr>
          <w:noProof/>
          <w:lang w:eastAsia="en-US"/>
        </w:rPr>
        <w:lastRenderedPageBreak/>
        <w:drawing>
          <wp:inline distT="0" distB="0" distL="0" distR="0">
            <wp:extent cx="4857750" cy="342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04" w:rsidRDefault="00A82304" w:rsidP="00A82304">
      <w:pPr>
        <w:rPr>
          <w:rFonts w:ascii="Arial" w:hAnsi="Arial" w:cs="Arial"/>
        </w:rPr>
      </w:pPr>
      <w:r>
        <w:rPr>
          <w:rFonts w:ascii="Arial" w:hAnsi="Arial" w:cs="Arial"/>
        </w:rPr>
        <w:t>Sa navedenog sekvencnog dijagrama uočavaju se sledeće sistemske operacije :</w:t>
      </w:r>
    </w:p>
    <w:p w:rsidR="00A82304" w:rsidRDefault="00A82304" w:rsidP="00A82304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i/>
        </w:rPr>
      </w:pPr>
      <w:r w:rsidRPr="00B4683C">
        <w:rPr>
          <w:rFonts w:ascii="Arial" w:hAnsi="Arial" w:cs="Arial"/>
          <w:i/>
        </w:rPr>
        <w:t xml:space="preserve">ListaFilmova </w:t>
      </w:r>
      <w:r w:rsidRPr="00B4683C">
        <w:rPr>
          <w:rFonts w:ascii="Arial" w:hAnsi="Arial" w:cs="Arial"/>
          <w:b/>
          <w:i/>
        </w:rPr>
        <w:t>PronadjiFilm</w:t>
      </w:r>
      <w:r w:rsidRPr="00B4683C">
        <w:rPr>
          <w:rFonts w:ascii="Arial" w:hAnsi="Arial" w:cs="Arial"/>
          <w:i/>
        </w:rPr>
        <w:t>(NazivFilma)</w:t>
      </w:r>
    </w:p>
    <w:p w:rsidR="00B4683C" w:rsidRDefault="00B4683C" w:rsidP="00B4683C">
      <w:pPr>
        <w:jc w:val="both"/>
        <w:rPr>
          <w:rFonts w:ascii="Arial" w:hAnsi="Arial" w:cs="Arial"/>
          <w:i/>
        </w:rPr>
      </w:pPr>
    </w:p>
    <w:p w:rsidR="00B4683C" w:rsidRDefault="00B4683C" w:rsidP="00B4683C">
      <w:pPr>
        <w:jc w:val="both"/>
        <w:rPr>
          <w:rFonts w:ascii="Arial" w:hAnsi="Arial" w:cs="Arial"/>
          <w:i/>
        </w:rPr>
      </w:pPr>
    </w:p>
    <w:p w:rsidR="00B4683C" w:rsidRDefault="00B4683C" w:rsidP="00B4683C">
      <w:pPr>
        <w:jc w:val="both"/>
        <w:rPr>
          <w:rFonts w:ascii="Arial" w:hAnsi="Arial" w:cs="Arial"/>
          <w:i/>
        </w:rPr>
      </w:pPr>
    </w:p>
    <w:p w:rsidR="00B4683C" w:rsidRDefault="00B4683C" w:rsidP="00B4683C">
      <w:pPr>
        <w:jc w:val="both"/>
        <w:rPr>
          <w:rFonts w:ascii="Arial" w:hAnsi="Arial" w:cs="Arial"/>
          <w:i/>
        </w:rPr>
      </w:pPr>
    </w:p>
    <w:p w:rsidR="00B4683C" w:rsidRDefault="00B4683C" w:rsidP="00B4683C">
      <w:pPr>
        <w:jc w:val="both"/>
        <w:rPr>
          <w:rFonts w:ascii="Arial" w:hAnsi="Arial" w:cs="Arial"/>
          <w:i/>
        </w:rPr>
      </w:pPr>
    </w:p>
    <w:p w:rsidR="00D1354A" w:rsidRDefault="00D1354A" w:rsidP="00D1354A">
      <w:pPr>
        <w:pStyle w:val="Heading2"/>
        <w:pageBreakBefore/>
        <w:numPr>
          <w:ilvl w:val="1"/>
          <w:numId w:val="9"/>
        </w:numPr>
        <w:rPr>
          <w:rFonts w:ascii="Arial" w:eastAsia="TimesNewRoman" w:hAnsi="Arial"/>
        </w:rPr>
      </w:pPr>
      <w:r>
        <w:rPr>
          <w:rFonts w:ascii="Arial" w:eastAsia="TimesNewRoman" w:hAnsi="Arial"/>
        </w:rPr>
        <w:lastRenderedPageBreak/>
        <w:t>Rezultat analize sist. dijagrama sekvenci</w:t>
      </w:r>
    </w:p>
    <w:p w:rsidR="00D1354A" w:rsidRDefault="00D1354A" w:rsidP="00D1354A">
      <w:pPr>
        <w:spacing w:line="240" w:lineRule="atLeast"/>
        <w:jc w:val="both"/>
        <w:rPr>
          <w:rFonts w:ascii="Arial" w:eastAsia="TimesNewRoman" w:hAnsi="Arial"/>
        </w:rPr>
      </w:pPr>
      <w:r>
        <w:rPr>
          <w:rFonts w:ascii="Arial" w:eastAsia="TimesNewRoman" w:hAnsi="Arial"/>
        </w:rPr>
        <w:t>Kao rezultat analize scenarija dobijeno je ukupno 12 sistemskih operacija:</w:t>
      </w:r>
    </w:p>
    <w:p w:rsidR="00D1354A" w:rsidRDefault="00D1354A" w:rsidP="00D1354A">
      <w:pPr>
        <w:spacing w:line="240" w:lineRule="atLeast"/>
        <w:jc w:val="both"/>
      </w:pPr>
    </w:p>
    <w:p w:rsidR="00D1354A" w:rsidRPr="00D1354A" w:rsidRDefault="00D1354A" w:rsidP="00D1354A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 w:rsidRPr="00D1354A">
        <w:rPr>
          <w:rFonts w:ascii="Arial" w:hAnsi="Arial" w:cs="Arial"/>
        </w:rPr>
        <w:t xml:space="preserve">ZapamcenFilm </w:t>
      </w:r>
      <w:r w:rsidRPr="00DB2250">
        <w:rPr>
          <w:rFonts w:ascii="Arial" w:hAnsi="Arial" w:cs="Arial"/>
          <w:b/>
        </w:rPr>
        <w:t>ZapamtiFilm</w:t>
      </w:r>
      <w:r w:rsidRPr="00D1354A">
        <w:rPr>
          <w:rFonts w:ascii="Arial" w:hAnsi="Arial" w:cs="Arial"/>
        </w:rPr>
        <w:t xml:space="preserve">(Film) </w:t>
      </w:r>
    </w:p>
    <w:p w:rsidR="00D1354A" w:rsidRPr="00D1354A" w:rsidRDefault="00D1354A" w:rsidP="00D1354A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 w:rsidRPr="00D1354A">
        <w:rPr>
          <w:rFonts w:ascii="Arial" w:hAnsi="Arial" w:cs="Arial"/>
        </w:rPr>
        <w:t xml:space="preserve">ZapamceniZanr </w:t>
      </w:r>
      <w:r w:rsidRPr="00DB2250">
        <w:rPr>
          <w:rFonts w:ascii="Arial" w:hAnsi="Arial" w:cs="Arial"/>
          <w:b/>
        </w:rPr>
        <w:t>ZapamtiZanr</w:t>
      </w:r>
      <w:r w:rsidRPr="00D1354A">
        <w:rPr>
          <w:rFonts w:ascii="Arial" w:hAnsi="Arial" w:cs="Arial"/>
        </w:rPr>
        <w:t>(Zanr)</w:t>
      </w:r>
    </w:p>
    <w:p w:rsidR="00D1354A" w:rsidRPr="00D1354A" w:rsidRDefault="00D1354A" w:rsidP="00D1354A">
      <w:pPr>
        <w:pStyle w:val="BodyText"/>
        <w:numPr>
          <w:ilvl w:val="1"/>
          <w:numId w:val="26"/>
        </w:numPr>
        <w:rPr>
          <w:rFonts w:ascii="Arial" w:hAnsi="Arial" w:cs="Arial"/>
        </w:rPr>
      </w:pPr>
      <w:r w:rsidRPr="00D1354A">
        <w:rPr>
          <w:rFonts w:ascii="Arial" w:hAnsi="Arial" w:cs="Arial"/>
        </w:rPr>
        <w:t xml:space="preserve">ZapacenKorisnik </w:t>
      </w:r>
      <w:r w:rsidRPr="00D1354A">
        <w:rPr>
          <w:rFonts w:ascii="Arial" w:hAnsi="Arial" w:cs="Arial"/>
          <w:b/>
        </w:rPr>
        <w:t>ZapamtiKorisnika</w:t>
      </w:r>
      <w:r w:rsidRPr="00D1354A">
        <w:rPr>
          <w:rFonts w:ascii="Arial" w:hAnsi="Arial" w:cs="Arial"/>
        </w:rPr>
        <w:t>(Korisnik)</w:t>
      </w:r>
    </w:p>
    <w:p w:rsidR="0031298E" w:rsidRPr="0031298E" w:rsidRDefault="00D322D3" w:rsidP="0031298E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 w:rsidRPr="00D322D3">
        <w:rPr>
          <w:rFonts w:ascii="Arial" w:hAnsi="Arial" w:cs="Arial"/>
        </w:rPr>
        <w:t>Void</w:t>
      </w:r>
      <w:r>
        <w:rPr>
          <w:rFonts w:ascii="Arial" w:hAnsi="Arial" w:cs="Arial"/>
          <w:b/>
        </w:rPr>
        <w:t xml:space="preserve"> </w:t>
      </w:r>
      <w:r w:rsidR="0031298E" w:rsidRPr="00DB2250">
        <w:rPr>
          <w:rFonts w:ascii="Arial" w:hAnsi="Arial" w:cs="Arial"/>
          <w:b/>
        </w:rPr>
        <w:t>ObrisiKorisnika</w:t>
      </w:r>
      <w:r w:rsidR="0031298E" w:rsidRPr="0031298E">
        <w:rPr>
          <w:rFonts w:ascii="Arial" w:hAnsi="Arial" w:cs="Arial"/>
        </w:rPr>
        <w:t>(Korisnik)</w:t>
      </w:r>
    </w:p>
    <w:p w:rsidR="00B4683C" w:rsidRDefault="0031298E" w:rsidP="0031298E">
      <w:pPr>
        <w:pStyle w:val="ListParagraph"/>
        <w:numPr>
          <w:ilvl w:val="1"/>
          <w:numId w:val="26"/>
        </w:numPr>
        <w:rPr>
          <w:rFonts w:ascii="Arial" w:hAnsi="Arial" w:cs="Arial"/>
          <w:i/>
        </w:rPr>
      </w:pPr>
      <w:r w:rsidRPr="0031298E">
        <w:rPr>
          <w:rFonts w:ascii="Arial" w:hAnsi="Arial" w:cs="Arial"/>
        </w:rPr>
        <w:t xml:space="preserve">ListaFilmova </w:t>
      </w:r>
      <w:r w:rsidRPr="00DB2250">
        <w:rPr>
          <w:rFonts w:ascii="Arial" w:hAnsi="Arial" w:cs="Arial"/>
          <w:b/>
        </w:rPr>
        <w:t>PronadjiFilm</w:t>
      </w:r>
      <w:r w:rsidRPr="0031298E">
        <w:rPr>
          <w:rFonts w:ascii="Arial" w:hAnsi="Arial" w:cs="Arial"/>
        </w:rPr>
        <w:t>(NazivFilma)</w:t>
      </w:r>
      <w:r w:rsidRPr="00B4683C">
        <w:rPr>
          <w:rFonts w:ascii="Arial" w:hAnsi="Arial" w:cs="Arial"/>
          <w:i/>
        </w:rPr>
        <w:t xml:space="preserve"> </w:t>
      </w:r>
    </w:p>
    <w:p w:rsidR="00E77712" w:rsidRDefault="00E77712" w:rsidP="00E77712">
      <w:pPr>
        <w:rPr>
          <w:rFonts w:ascii="Arial" w:hAnsi="Arial" w:cs="Arial"/>
          <w:i/>
        </w:rPr>
      </w:pPr>
    </w:p>
    <w:p w:rsidR="00E77712" w:rsidRDefault="00E77712" w:rsidP="00E77712">
      <w:pPr>
        <w:rPr>
          <w:rFonts w:ascii="Arial" w:hAnsi="Arial" w:cs="Arial"/>
          <w:i/>
        </w:rPr>
      </w:pPr>
    </w:p>
    <w:p w:rsidR="00E77712" w:rsidRDefault="00E77712" w:rsidP="00E77712">
      <w:pPr>
        <w:rPr>
          <w:rFonts w:ascii="Arial" w:hAnsi="Arial" w:cs="Arial"/>
          <w:i/>
        </w:rPr>
      </w:pPr>
    </w:p>
    <w:p w:rsidR="00E77712" w:rsidRDefault="00E77712" w:rsidP="00E77712">
      <w:pPr>
        <w:pStyle w:val="Heading2"/>
        <w:pageBreakBefore/>
        <w:numPr>
          <w:ilvl w:val="1"/>
          <w:numId w:val="27"/>
        </w:numPr>
        <w:rPr>
          <w:rFonts w:ascii="Arial" w:hAnsi="Arial"/>
        </w:rPr>
      </w:pPr>
      <w:r>
        <w:rPr>
          <w:rFonts w:ascii="Arial" w:hAnsi="Arial"/>
        </w:rPr>
        <w:lastRenderedPageBreak/>
        <w:t>2.2. Ponašanje softverskog sistema - Definisanje ugovora o sistemskim operacijama</w:t>
      </w:r>
    </w:p>
    <w:p w:rsidR="000501CF" w:rsidRPr="000501CF" w:rsidRDefault="000501CF" w:rsidP="000501CF">
      <w:pPr>
        <w:pStyle w:val="Heading3"/>
        <w:keepLines w:val="0"/>
        <w:numPr>
          <w:ilvl w:val="2"/>
          <w:numId w:val="27"/>
        </w:numPr>
        <w:spacing w:before="480" w:after="240"/>
        <w:rPr>
          <w:rFonts w:ascii="Arial" w:eastAsia="TimesNewRoman" w:hAnsi="Arial" w:cs="Arial"/>
          <w:iCs/>
          <w:color w:val="000000" w:themeColor="text1"/>
        </w:rPr>
      </w:pPr>
      <w:r w:rsidRPr="000501CF">
        <w:rPr>
          <w:rFonts w:ascii="Arial" w:eastAsia="TimesNewRoman" w:hAnsi="Arial"/>
          <w:color w:val="000000" w:themeColor="text1"/>
        </w:rPr>
        <w:t xml:space="preserve">Ugovor UG1: </w:t>
      </w:r>
      <w:r w:rsidRPr="000501CF">
        <w:rPr>
          <w:rFonts w:ascii="Arial" w:eastAsia="TimesNewRoman" w:hAnsi="Arial"/>
          <w:iCs/>
          <w:color w:val="000000" w:themeColor="text1"/>
        </w:rPr>
        <w:t xml:space="preserve"> </w:t>
      </w:r>
      <w:r w:rsidRPr="000501CF">
        <w:rPr>
          <w:rFonts w:ascii="Arial" w:eastAsia="TimesNewRoman" w:hAnsi="Arial" w:cs="Arial"/>
          <w:iCs/>
          <w:color w:val="000000" w:themeColor="text1"/>
        </w:rPr>
        <w:t>ZapamtiFilm</w:t>
      </w:r>
    </w:p>
    <w:p w:rsidR="000501CF" w:rsidRDefault="000501CF" w:rsidP="000501CF">
      <w:pPr>
        <w:spacing w:line="240" w:lineRule="atLeast"/>
        <w:rPr>
          <w:rFonts w:ascii="Arial" w:eastAsia="TimesNewRoman" w:hAnsi="Arial"/>
        </w:rPr>
      </w:pPr>
      <w:proofErr w:type="spellStart"/>
      <w:r>
        <w:rPr>
          <w:rFonts w:ascii="Arial" w:eastAsia="TimesNewRoman" w:hAnsi="Arial"/>
          <w:b/>
          <w:bCs/>
        </w:rPr>
        <w:t>Operacija</w:t>
      </w:r>
      <w:proofErr w:type="spellEnd"/>
      <w:r>
        <w:rPr>
          <w:rFonts w:ascii="Arial" w:eastAsia="TimesNewRoman" w:hAnsi="Arial"/>
          <w:b/>
          <w:bCs/>
        </w:rPr>
        <w:t xml:space="preserve">: </w:t>
      </w:r>
      <w:proofErr w:type="spellStart"/>
      <w:r w:rsidR="00076FC0">
        <w:rPr>
          <w:rFonts w:ascii="Arial" w:eastAsia="TimesNewRoman" w:hAnsi="Arial" w:cs="Arial"/>
          <w:b/>
          <w:bCs/>
          <w:iCs/>
        </w:rPr>
        <w:t>ZapamtiFilm</w:t>
      </w:r>
      <w:proofErr w:type="spellEnd"/>
      <w:r>
        <w:rPr>
          <w:rFonts w:ascii="Arial" w:eastAsia="TimesNewRoman" w:hAnsi="Arial"/>
        </w:rPr>
        <w:t xml:space="preserve"> (</w:t>
      </w:r>
      <w:r>
        <w:rPr>
          <w:rFonts w:ascii="Arial" w:eastAsia="TimesNewRoman" w:hAnsi="Arial"/>
          <w:b/>
          <w:iCs/>
        </w:rPr>
        <w:t>Film</w:t>
      </w:r>
      <w:r>
        <w:rPr>
          <w:rFonts w:ascii="Arial" w:eastAsia="TimesNewRoman" w:hAnsi="Arial"/>
        </w:rPr>
        <w:t>):</w:t>
      </w:r>
      <w:r w:rsidRPr="000501CF">
        <w:rPr>
          <w:rFonts w:ascii="Arial" w:hAnsi="Arial" w:cs="Arial"/>
        </w:rPr>
        <w:t xml:space="preserve"> </w:t>
      </w:r>
      <w:proofErr w:type="spellStart"/>
      <w:r w:rsidRPr="00D1354A">
        <w:rPr>
          <w:rFonts w:ascii="Arial" w:hAnsi="Arial" w:cs="Arial"/>
        </w:rPr>
        <w:t>ZapamcenFilm</w:t>
      </w:r>
      <w:proofErr w:type="spellEnd"/>
      <w:r>
        <w:rPr>
          <w:rFonts w:ascii="Arial" w:eastAsia="TimesNewRoman" w:hAnsi="Arial"/>
        </w:rPr>
        <w:t>;</w:t>
      </w:r>
    </w:p>
    <w:p w:rsidR="000501CF" w:rsidRDefault="000501CF" w:rsidP="000501CF">
      <w:pPr>
        <w:spacing w:line="240" w:lineRule="atLeast"/>
        <w:rPr>
          <w:rFonts w:ascii="Arial" w:eastAsia="TimesNewRoman" w:hAnsi="Arial"/>
          <w:i/>
          <w:iCs/>
        </w:rPr>
      </w:pPr>
      <w:r>
        <w:rPr>
          <w:rFonts w:ascii="Arial" w:eastAsia="TimesNewRoman" w:hAnsi="Arial"/>
          <w:b/>
          <w:bCs/>
        </w:rPr>
        <w:t xml:space="preserve">Veza sa SK: </w:t>
      </w:r>
      <w:r w:rsidR="00915BE5" w:rsidRPr="00915BE5">
        <w:rPr>
          <w:rFonts w:ascii="Arial" w:eastAsia="TimesNewRoman" w:hAnsi="Arial"/>
          <w:bCs/>
          <w:i/>
        </w:rPr>
        <w:t>DS1, DS2,</w:t>
      </w:r>
      <w:r w:rsidR="00915BE5" w:rsidRPr="00915BE5">
        <w:rPr>
          <w:rFonts w:ascii="Arial" w:eastAsia="TimesNewRoman" w:hAnsi="Arial"/>
          <w:b/>
          <w:bCs/>
          <w:i/>
        </w:rPr>
        <w:t xml:space="preserve"> </w:t>
      </w:r>
      <w:r w:rsidRPr="00915BE5">
        <w:rPr>
          <w:rFonts w:ascii="Arial" w:eastAsia="TimesNewRoman" w:hAnsi="Arial"/>
          <w:i/>
          <w:iCs/>
        </w:rPr>
        <w:t>DS3</w:t>
      </w:r>
    </w:p>
    <w:p w:rsidR="000501CF" w:rsidRDefault="000501CF" w:rsidP="000501CF">
      <w:pPr>
        <w:spacing w:line="240" w:lineRule="atLeast"/>
        <w:rPr>
          <w:rFonts w:ascii="Arial" w:eastAsia="TimesNewRoman" w:hAnsi="Arial"/>
          <w:b/>
          <w:bCs/>
          <w:i/>
          <w:iCs/>
        </w:rPr>
      </w:pPr>
      <w:r>
        <w:rPr>
          <w:rFonts w:ascii="Arial" w:eastAsia="TimesNewRoman" w:hAnsi="Arial"/>
          <w:b/>
          <w:bCs/>
        </w:rPr>
        <w:t xml:space="preserve">Preduslovi: </w:t>
      </w:r>
      <w:r>
        <w:rPr>
          <w:rFonts w:ascii="Arial" w:eastAsia="TimesNewRoman" w:hAnsi="Arial"/>
          <w:b/>
          <w:bCs/>
          <w:i/>
          <w:iCs/>
        </w:rPr>
        <w:t>-</w:t>
      </w:r>
    </w:p>
    <w:p w:rsidR="000501CF" w:rsidRDefault="000501CF" w:rsidP="000501CF">
      <w:pPr>
        <w:rPr>
          <w:rFonts w:ascii="Arial" w:hAnsi="Arial"/>
          <w:i/>
          <w:iCs/>
          <w:lang w:val="sr-Latn-CS"/>
        </w:rPr>
      </w:pPr>
      <w:r>
        <w:rPr>
          <w:rFonts w:ascii="Arial" w:eastAsia="TimesNewRoman" w:hAnsi="Arial"/>
          <w:b/>
          <w:bCs/>
        </w:rPr>
        <w:t>Postuslovi</w:t>
      </w:r>
      <w:r>
        <w:rPr>
          <w:rFonts w:ascii="Arial" w:eastAsia="TimesNewRoman" w:hAnsi="Arial"/>
          <w:bCs/>
        </w:rPr>
        <w:t xml:space="preserve">: </w:t>
      </w:r>
      <w:r>
        <w:rPr>
          <w:rFonts w:ascii="Arial" w:eastAsia="TimesNewRoman" w:hAnsi="Arial"/>
          <w:bCs/>
          <w:i/>
          <w:iCs/>
        </w:rPr>
        <w:t>Kreiran</w:t>
      </w:r>
      <w:r w:rsidR="00C6091D">
        <w:rPr>
          <w:rFonts w:ascii="Arial" w:eastAsia="TimesNewRoman" w:hAnsi="Arial"/>
          <w:bCs/>
          <w:i/>
          <w:iCs/>
        </w:rPr>
        <w:t xml:space="preserve"> je novi film</w:t>
      </w:r>
      <w:r>
        <w:rPr>
          <w:rFonts w:ascii="Arial" w:hAnsi="Arial"/>
          <w:i/>
          <w:iCs/>
        </w:rPr>
        <w:t>.</w:t>
      </w:r>
      <w:r>
        <w:rPr>
          <w:rFonts w:ascii="Arial" w:hAnsi="Arial"/>
          <w:i/>
          <w:iCs/>
          <w:lang w:val="sr-Latn-CS"/>
        </w:rPr>
        <w:t xml:space="preserve"> </w:t>
      </w:r>
    </w:p>
    <w:p w:rsidR="000501CF" w:rsidRPr="000501CF" w:rsidRDefault="000501CF" w:rsidP="00CA47AD">
      <w:pPr>
        <w:pStyle w:val="Heading3"/>
        <w:keepLines w:val="0"/>
        <w:numPr>
          <w:ilvl w:val="2"/>
          <w:numId w:val="27"/>
        </w:numPr>
        <w:spacing w:before="480" w:after="240"/>
        <w:rPr>
          <w:rFonts w:ascii="Arial" w:eastAsia="TimesNewRoman" w:hAnsi="Arial" w:cs="Arial"/>
          <w:color w:val="000000" w:themeColor="text1"/>
        </w:rPr>
      </w:pPr>
      <w:r w:rsidRPr="000501CF">
        <w:rPr>
          <w:rFonts w:ascii="Arial" w:eastAsia="TimesNewRoman" w:hAnsi="Arial"/>
          <w:color w:val="000000" w:themeColor="text1"/>
        </w:rPr>
        <w:t xml:space="preserve">Ugovor UG2:  </w:t>
      </w:r>
      <w:r w:rsidR="00CA47AD" w:rsidRPr="00CA47AD">
        <w:rPr>
          <w:rFonts w:ascii="Arial" w:eastAsia="TimesNewRoman" w:hAnsi="Arial" w:cs="Arial"/>
          <w:color w:val="000000" w:themeColor="text1"/>
        </w:rPr>
        <w:t>ZapamtiZanr</w:t>
      </w:r>
    </w:p>
    <w:p w:rsidR="000501CF" w:rsidRDefault="000501CF" w:rsidP="000501CF">
      <w:pPr>
        <w:spacing w:line="240" w:lineRule="atLeast"/>
        <w:rPr>
          <w:rFonts w:ascii="Arial" w:eastAsia="TimesNewRoman" w:hAnsi="Arial"/>
        </w:rPr>
      </w:pPr>
      <w:r>
        <w:rPr>
          <w:rFonts w:ascii="Arial" w:eastAsia="TimesNewRoman" w:hAnsi="Arial"/>
          <w:b/>
          <w:bCs/>
        </w:rPr>
        <w:t xml:space="preserve">Operacija: </w:t>
      </w:r>
      <w:r w:rsidR="00CA47AD" w:rsidRPr="00DB2250">
        <w:rPr>
          <w:rFonts w:ascii="Arial" w:hAnsi="Arial" w:cs="Arial"/>
          <w:b/>
        </w:rPr>
        <w:t>ZapamtiZanr</w:t>
      </w:r>
      <w:r w:rsidR="00CA47AD">
        <w:rPr>
          <w:rFonts w:ascii="Arial" w:eastAsia="TimesNewRoman" w:hAnsi="Arial"/>
        </w:rPr>
        <w:t xml:space="preserve"> </w:t>
      </w:r>
      <w:r>
        <w:rPr>
          <w:rFonts w:ascii="Arial" w:eastAsia="TimesNewRoman" w:hAnsi="Arial"/>
        </w:rPr>
        <w:t>(</w:t>
      </w:r>
      <w:r w:rsidR="00CA47AD">
        <w:rPr>
          <w:rFonts w:ascii="Arial" w:eastAsia="TimesNewRoman" w:hAnsi="Arial"/>
          <w:b/>
          <w:iCs/>
        </w:rPr>
        <w:t>Zanr</w:t>
      </w:r>
      <w:r>
        <w:rPr>
          <w:rFonts w:ascii="Arial" w:eastAsia="TimesNewRoman" w:hAnsi="Arial"/>
        </w:rPr>
        <w:t>):</w:t>
      </w:r>
      <w:r w:rsidR="00A54CD9" w:rsidRPr="00A54CD9">
        <w:rPr>
          <w:rFonts w:ascii="Arial" w:hAnsi="Arial" w:cs="Arial"/>
        </w:rPr>
        <w:t xml:space="preserve"> </w:t>
      </w:r>
      <w:r w:rsidR="00A54CD9" w:rsidRPr="00D1354A">
        <w:rPr>
          <w:rFonts w:ascii="Arial" w:hAnsi="Arial" w:cs="Arial"/>
        </w:rPr>
        <w:t>ZapamceniZanr</w:t>
      </w:r>
      <w:r>
        <w:rPr>
          <w:rFonts w:ascii="Arial" w:eastAsia="TimesNewRoman" w:hAnsi="Arial"/>
        </w:rPr>
        <w:t>;</w:t>
      </w:r>
    </w:p>
    <w:p w:rsidR="000501CF" w:rsidRDefault="000501CF" w:rsidP="000501CF">
      <w:pPr>
        <w:spacing w:line="240" w:lineRule="atLeast"/>
        <w:rPr>
          <w:rFonts w:ascii="Arial" w:eastAsia="TimesNewRoman" w:hAnsi="Arial"/>
          <w:iCs/>
        </w:rPr>
      </w:pPr>
      <w:r>
        <w:rPr>
          <w:rFonts w:ascii="Arial" w:eastAsia="TimesNewRoman" w:hAnsi="Arial"/>
          <w:b/>
          <w:bCs/>
        </w:rPr>
        <w:t xml:space="preserve">Veza sa SK: </w:t>
      </w:r>
      <w:r w:rsidR="00A54CD9">
        <w:rPr>
          <w:rFonts w:ascii="Arial" w:eastAsia="TimesNewRoman" w:hAnsi="Arial"/>
          <w:iCs/>
        </w:rPr>
        <w:t>DS4, DS5</w:t>
      </w:r>
    </w:p>
    <w:p w:rsidR="000501CF" w:rsidRDefault="000501CF" w:rsidP="000501CF">
      <w:pPr>
        <w:spacing w:line="240" w:lineRule="atLeast"/>
        <w:rPr>
          <w:rFonts w:ascii="Arial" w:eastAsia="TimesNewRoman" w:hAnsi="Arial"/>
          <w:b/>
          <w:bCs/>
          <w:i/>
          <w:iCs/>
        </w:rPr>
      </w:pPr>
      <w:r>
        <w:rPr>
          <w:rFonts w:ascii="Arial" w:eastAsia="TimesNewRoman" w:hAnsi="Arial"/>
          <w:b/>
          <w:bCs/>
        </w:rPr>
        <w:t xml:space="preserve">Preduslovi: </w:t>
      </w:r>
      <w:r>
        <w:rPr>
          <w:rFonts w:ascii="Arial" w:eastAsia="TimesNewRoman" w:hAnsi="Arial"/>
          <w:b/>
          <w:bCs/>
          <w:i/>
          <w:iCs/>
        </w:rPr>
        <w:t>-</w:t>
      </w:r>
    </w:p>
    <w:p w:rsidR="000501CF" w:rsidRDefault="000501CF" w:rsidP="000501CF">
      <w:pPr>
        <w:rPr>
          <w:rFonts w:ascii="Arial" w:hAnsi="Arial"/>
          <w:i/>
          <w:iCs/>
        </w:rPr>
      </w:pPr>
      <w:r>
        <w:rPr>
          <w:rFonts w:ascii="Arial" w:eastAsia="TimesNewRoman" w:hAnsi="Arial"/>
          <w:b/>
          <w:bCs/>
        </w:rPr>
        <w:t>Postuslovi</w:t>
      </w:r>
      <w:r>
        <w:rPr>
          <w:rFonts w:ascii="Arial" w:eastAsia="TimesNewRoman" w:hAnsi="Arial"/>
          <w:bCs/>
        </w:rPr>
        <w:t>:</w:t>
      </w:r>
      <w:r>
        <w:rPr>
          <w:rFonts w:ascii="Arial" w:eastAsia="TimesNewRoman" w:hAnsi="Arial"/>
          <w:bCs/>
          <w:i/>
          <w:iCs/>
        </w:rPr>
        <w:t xml:space="preserve"> </w:t>
      </w:r>
      <w:r>
        <w:rPr>
          <w:rFonts w:ascii="Arial" w:hAnsi="Arial"/>
          <w:i/>
          <w:iCs/>
        </w:rPr>
        <w:t xml:space="preserve">Kreiran je novi </w:t>
      </w:r>
      <w:r w:rsidR="00CF189D">
        <w:rPr>
          <w:rFonts w:ascii="Arial" w:hAnsi="Arial"/>
          <w:i/>
          <w:iCs/>
        </w:rPr>
        <w:t>zanr</w:t>
      </w:r>
      <w:r>
        <w:rPr>
          <w:rFonts w:ascii="Arial" w:hAnsi="Arial"/>
          <w:i/>
          <w:iCs/>
        </w:rPr>
        <w:t>.</w:t>
      </w:r>
    </w:p>
    <w:p w:rsidR="000501CF" w:rsidRPr="00CF189D" w:rsidRDefault="000501CF" w:rsidP="000501CF">
      <w:pPr>
        <w:pStyle w:val="Heading3"/>
        <w:keepLines w:val="0"/>
        <w:numPr>
          <w:ilvl w:val="2"/>
          <w:numId w:val="27"/>
        </w:numPr>
        <w:spacing w:before="480" w:after="240"/>
        <w:rPr>
          <w:rFonts w:ascii="Arial" w:eastAsia="TimesNewRoman" w:hAnsi="Arial"/>
          <w:iCs/>
          <w:color w:val="000000" w:themeColor="text1"/>
        </w:rPr>
      </w:pPr>
      <w:bookmarkStart w:id="1" w:name="__RefHeading__1110_673853427"/>
      <w:bookmarkEnd w:id="1"/>
      <w:r w:rsidRPr="00CF189D">
        <w:rPr>
          <w:rFonts w:ascii="Arial" w:eastAsia="TimesNewRoman" w:hAnsi="Arial"/>
          <w:color w:val="000000" w:themeColor="text1"/>
        </w:rPr>
        <w:t xml:space="preserve">Ugovor UG3: </w:t>
      </w:r>
      <w:r w:rsidR="00CF189D" w:rsidRPr="00CF189D">
        <w:rPr>
          <w:rFonts w:ascii="Arial" w:hAnsi="Arial" w:cs="Arial"/>
          <w:color w:val="000000" w:themeColor="text1"/>
        </w:rPr>
        <w:t>ZapamtiKorisnika</w:t>
      </w:r>
    </w:p>
    <w:p w:rsidR="000501CF" w:rsidRDefault="000501CF" w:rsidP="000501CF">
      <w:pPr>
        <w:spacing w:line="240" w:lineRule="atLeast"/>
        <w:rPr>
          <w:rFonts w:ascii="Arial" w:eastAsia="TimesNewRoman" w:hAnsi="Arial"/>
        </w:rPr>
      </w:pPr>
      <w:r>
        <w:rPr>
          <w:rFonts w:ascii="Arial" w:eastAsia="TimesNewRoman" w:hAnsi="Arial"/>
          <w:b/>
          <w:bCs/>
        </w:rPr>
        <w:t xml:space="preserve">Operacija: </w:t>
      </w:r>
      <w:r w:rsidR="00CF189D" w:rsidRPr="00D1354A">
        <w:rPr>
          <w:rFonts w:ascii="Arial" w:hAnsi="Arial" w:cs="Arial"/>
          <w:b/>
        </w:rPr>
        <w:t>ZapamtiKorisnika</w:t>
      </w:r>
      <w:r w:rsidR="00CF189D">
        <w:rPr>
          <w:rFonts w:ascii="Arial" w:eastAsia="TimesNewRoman" w:hAnsi="Arial"/>
        </w:rPr>
        <w:t xml:space="preserve"> </w:t>
      </w:r>
      <w:r>
        <w:rPr>
          <w:rFonts w:ascii="Arial" w:eastAsia="TimesNewRoman" w:hAnsi="Arial"/>
        </w:rPr>
        <w:t>(</w:t>
      </w:r>
      <w:r w:rsidR="00CF189D">
        <w:rPr>
          <w:rFonts w:ascii="Arial" w:eastAsia="TimesNewRoman" w:hAnsi="Arial"/>
          <w:b/>
          <w:iCs/>
        </w:rPr>
        <w:t>Korisnik</w:t>
      </w:r>
      <w:r>
        <w:rPr>
          <w:rFonts w:ascii="Arial" w:eastAsia="TimesNewRoman" w:hAnsi="Arial"/>
        </w:rPr>
        <w:t>):</w:t>
      </w:r>
      <w:r w:rsidR="00CF189D" w:rsidRPr="00CF189D">
        <w:rPr>
          <w:rFonts w:ascii="Arial" w:hAnsi="Arial" w:cs="Arial"/>
        </w:rPr>
        <w:t xml:space="preserve"> </w:t>
      </w:r>
      <w:r w:rsidR="00CF189D" w:rsidRPr="00D1354A">
        <w:rPr>
          <w:rFonts w:ascii="Arial" w:hAnsi="Arial" w:cs="Arial"/>
        </w:rPr>
        <w:t>ZapacenKorisnik</w:t>
      </w:r>
      <w:r>
        <w:rPr>
          <w:rFonts w:ascii="Arial" w:eastAsia="TimesNewRoman" w:hAnsi="Arial"/>
        </w:rPr>
        <w:t>;</w:t>
      </w:r>
    </w:p>
    <w:p w:rsidR="000501CF" w:rsidRDefault="000501CF" w:rsidP="000501CF">
      <w:pPr>
        <w:spacing w:line="240" w:lineRule="atLeast"/>
        <w:rPr>
          <w:rFonts w:ascii="Arial" w:eastAsia="TimesNewRoman" w:hAnsi="Arial"/>
          <w:iCs/>
        </w:rPr>
      </w:pPr>
      <w:r>
        <w:rPr>
          <w:rFonts w:ascii="Arial" w:eastAsia="TimesNewRoman" w:hAnsi="Arial"/>
          <w:b/>
          <w:bCs/>
        </w:rPr>
        <w:t xml:space="preserve">Veza sa SK: </w:t>
      </w:r>
      <w:r w:rsidR="00BE59DC">
        <w:rPr>
          <w:rFonts w:ascii="Arial" w:eastAsia="TimesNewRoman" w:hAnsi="Arial"/>
          <w:iCs/>
        </w:rPr>
        <w:t>DS6, DS7</w:t>
      </w:r>
    </w:p>
    <w:p w:rsidR="000501CF" w:rsidRDefault="000501CF" w:rsidP="000501CF">
      <w:pPr>
        <w:spacing w:line="240" w:lineRule="atLeast"/>
        <w:rPr>
          <w:rFonts w:ascii="Arial" w:eastAsia="TimesNewRoman" w:hAnsi="Arial"/>
          <w:b/>
          <w:bCs/>
          <w:i/>
          <w:iCs/>
        </w:rPr>
      </w:pPr>
      <w:r>
        <w:rPr>
          <w:rFonts w:ascii="Arial" w:eastAsia="TimesNewRoman" w:hAnsi="Arial"/>
          <w:b/>
          <w:bCs/>
        </w:rPr>
        <w:t xml:space="preserve">Preduslovi: </w:t>
      </w:r>
      <w:r>
        <w:rPr>
          <w:rFonts w:ascii="Arial" w:eastAsia="TimesNewRoman" w:hAnsi="Arial"/>
          <w:b/>
          <w:bCs/>
          <w:i/>
          <w:iCs/>
        </w:rPr>
        <w:t>-</w:t>
      </w:r>
    </w:p>
    <w:p w:rsidR="000501CF" w:rsidRDefault="000501CF" w:rsidP="000501CF">
      <w:pPr>
        <w:rPr>
          <w:rFonts w:ascii="Arial" w:hAnsi="Arial"/>
          <w:i/>
          <w:iCs/>
          <w:lang w:val="sr-Latn-CS"/>
        </w:rPr>
      </w:pPr>
      <w:r>
        <w:rPr>
          <w:rFonts w:ascii="Arial" w:eastAsia="TimesNewRoman" w:hAnsi="Arial"/>
          <w:b/>
          <w:bCs/>
        </w:rPr>
        <w:t>Postuslovi</w:t>
      </w:r>
      <w:r>
        <w:rPr>
          <w:rFonts w:ascii="Arial" w:eastAsia="TimesNewRoman" w:hAnsi="Arial"/>
          <w:bCs/>
        </w:rPr>
        <w:t xml:space="preserve">: </w:t>
      </w:r>
      <w:r>
        <w:rPr>
          <w:rFonts w:ascii="Arial" w:eastAsia="TimesNewRoman" w:hAnsi="Arial"/>
          <w:bCs/>
          <w:i/>
          <w:iCs/>
        </w:rPr>
        <w:t xml:space="preserve">Kreiran je novi </w:t>
      </w:r>
      <w:r w:rsidR="00CF189D">
        <w:rPr>
          <w:rFonts w:ascii="Arial" w:eastAsia="TimesNewRoman" w:hAnsi="Arial"/>
          <w:bCs/>
          <w:i/>
          <w:iCs/>
        </w:rPr>
        <w:t>korisnik</w:t>
      </w:r>
      <w:r>
        <w:rPr>
          <w:rFonts w:ascii="Arial" w:hAnsi="Arial"/>
          <w:i/>
          <w:iCs/>
        </w:rPr>
        <w:t>.</w:t>
      </w:r>
      <w:r>
        <w:rPr>
          <w:rFonts w:ascii="Arial" w:hAnsi="Arial"/>
          <w:i/>
          <w:iCs/>
          <w:lang w:val="sr-Latn-CS"/>
        </w:rPr>
        <w:t xml:space="preserve"> </w:t>
      </w:r>
    </w:p>
    <w:p w:rsidR="000501CF" w:rsidRPr="00746186" w:rsidRDefault="000501CF" w:rsidP="000501CF">
      <w:pPr>
        <w:pStyle w:val="Heading3"/>
        <w:keepLines w:val="0"/>
        <w:numPr>
          <w:ilvl w:val="2"/>
          <w:numId w:val="27"/>
        </w:numPr>
        <w:spacing w:before="480" w:after="240"/>
        <w:rPr>
          <w:rFonts w:ascii="Arial" w:eastAsia="TimesNewRoman" w:hAnsi="Arial"/>
          <w:color w:val="000000" w:themeColor="text1"/>
        </w:rPr>
      </w:pPr>
      <w:r w:rsidRPr="00746186">
        <w:rPr>
          <w:rFonts w:ascii="Arial" w:eastAsia="TimesNewRoman" w:hAnsi="Arial"/>
          <w:color w:val="000000" w:themeColor="text1"/>
        </w:rPr>
        <w:t xml:space="preserve">Ugovor UG4: </w:t>
      </w:r>
      <w:bookmarkStart w:id="2" w:name="__DdeLink__1233_673853427"/>
      <w:bookmarkStart w:id="3" w:name="__DdeLink__1233_6738534271"/>
      <w:bookmarkEnd w:id="2"/>
      <w:bookmarkEnd w:id="3"/>
      <w:r w:rsidR="00746186" w:rsidRPr="00746186">
        <w:rPr>
          <w:rFonts w:ascii="Arial" w:hAnsi="Arial" w:cs="Arial"/>
          <w:color w:val="000000" w:themeColor="text1"/>
        </w:rPr>
        <w:t>ObrisiKorisnika</w:t>
      </w:r>
    </w:p>
    <w:p w:rsidR="000501CF" w:rsidRDefault="000501CF" w:rsidP="000501CF">
      <w:pPr>
        <w:spacing w:line="240" w:lineRule="atLeast"/>
        <w:rPr>
          <w:rFonts w:ascii="Arial" w:eastAsia="TimesNewRoman" w:hAnsi="Arial"/>
        </w:rPr>
      </w:pPr>
      <w:r>
        <w:rPr>
          <w:rFonts w:ascii="Arial" w:eastAsia="TimesNewRoman" w:hAnsi="Arial"/>
          <w:b/>
          <w:bCs/>
        </w:rPr>
        <w:t xml:space="preserve">Operacija: </w:t>
      </w:r>
      <w:r w:rsidR="00746186" w:rsidRPr="00746186">
        <w:rPr>
          <w:rFonts w:ascii="Arial" w:hAnsi="Arial" w:cs="Arial"/>
          <w:b/>
          <w:color w:val="000000" w:themeColor="text1"/>
        </w:rPr>
        <w:t>ObrisiKorisnika</w:t>
      </w:r>
      <w:r w:rsidR="00746186">
        <w:rPr>
          <w:rFonts w:ascii="Arial" w:eastAsia="TimesNewRoman" w:hAnsi="Arial"/>
        </w:rPr>
        <w:t xml:space="preserve"> </w:t>
      </w:r>
      <w:r>
        <w:rPr>
          <w:rFonts w:ascii="Arial" w:eastAsia="TimesNewRoman" w:hAnsi="Arial"/>
        </w:rPr>
        <w:t>(</w:t>
      </w:r>
      <w:r>
        <w:rPr>
          <w:rFonts w:ascii="Arial" w:eastAsia="TimesNewRoman" w:hAnsi="Arial"/>
          <w:b/>
          <w:iCs/>
        </w:rPr>
        <w:t>Racun</w:t>
      </w:r>
      <w:r>
        <w:rPr>
          <w:rFonts w:ascii="Arial" w:eastAsia="TimesNewRoman" w:hAnsi="Arial"/>
        </w:rPr>
        <w:t>):</w:t>
      </w:r>
      <w:r w:rsidR="00746186">
        <w:rPr>
          <w:rFonts w:ascii="Arial" w:eastAsia="TimesNewRoman" w:hAnsi="Arial"/>
        </w:rPr>
        <w:t>void</w:t>
      </w:r>
      <w:r>
        <w:rPr>
          <w:rFonts w:ascii="Arial" w:eastAsia="TimesNewRoman" w:hAnsi="Arial"/>
        </w:rPr>
        <w:t>;</w:t>
      </w:r>
    </w:p>
    <w:p w:rsidR="000501CF" w:rsidRDefault="000501CF" w:rsidP="000501CF">
      <w:pPr>
        <w:spacing w:line="240" w:lineRule="atLeast"/>
        <w:rPr>
          <w:rFonts w:ascii="Arial" w:eastAsia="TimesNewRoman" w:hAnsi="Arial"/>
          <w:i/>
          <w:iCs/>
        </w:rPr>
      </w:pPr>
      <w:r>
        <w:rPr>
          <w:rFonts w:ascii="Arial" w:eastAsia="TimesNewRoman" w:hAnsi="Arial"/>
          <w:b/>
          <w:bCs/>
        </w:rPr>
        <w:t xml:space="preserve">Veza sa SK: </w:t>
      </w:r>
      <w:r w:rsidR="00746186">
        <w:rPr>
          <w:rFonts w:ascii="Arial" w:eastAsia="TimesNewRoman" w:hAnsi="Arial"/>
          <w:i/>
          <w:iCs/>
        </w:rPr>
        <w:t>DS8</w:t>
      </w:r>
    </w:p>
    <w:p w:rsidR="000501CF" w:rsidRDefault="000501CF" w:rsidP="000501CF">
      <w:pPr>
        <w:spacing w:line="240" w:lineRule="atLeast"/>
        <w:rPr>
          <w:rFonts w:ascii="Arial" w:eastAsia="TimesNewRoman" w:hAnsi="Arial"/>
          <w:i/>
          <w:iCs/>
          <w:lang w:val="sr-Latn-CS"/>
        </w:rPr>
      </w:pPr>
      <w:r>
        <w:rPr>
          <w:rFonts w:ascii="Arial" w:eastAsia="TimesNewRoman" w:hAnsi="Arial"/>
          <w:b/>
          <w:bCs/>
        </w:rPr>
        <w:t xml:space="preserve">Preduslovi: </w:t>
      </w:r>
      <w:r w:rsidR="00D40BA6">
        <w:rPr>
          <w:rFonts w:ascii="Arial" w:eastAsia="TimesNewRoman" w:hAnsi="Arial"/>
          <w:i/>
          <w:iCs/>
          <w:lang w:val="sr-Latn-CS"/>
        </w:rPr>
        <w:t>Korisnik postoji u bazi</w:t>
      </w:r>
      <w:r>
        <w:rPr>
          <w:rFonts w:ascii="Arial" w:eastAsia="TimesNewRoman" w:hAnsi="Arial"/>
          <w:i/>
          <w:iCs/>
          <w:lang w:val="sr-Latn-CS"/>
        </w:rPr>
        <w:t>.</w:t>
      </w:r>
    </w:p>
    <w:p w:rsidR="000501CF" w:rsidRDefault="000501CF" w:rsidP="000501CF">
      <w:pPr>
        <w:spacing w:line="240" w:lineRule="atLeast"/>
        <w:rPr>
          <w:rFonts w:ascii="Arial" w:eastAsia="Calibri" w:hAnsi="Arial" w:cs="Arial"/>
          <w:i/>
          <w:iCs/>
        </w:rPr>
      </w:pPr>
      <w:r>
        <w:rPr>
          <w:rFonts w:ascii="Arial" w:eastAsia="TimesNewRoman" w:hAnsi="Arial" w:cs="Arial"/>
          <w:b/>
          <w:bCs/>
        </w:rPr>
        <w:t>Postuslovi</w:t>
      </w:r>
      <w:r>
        <w:rPr>
          <w:rFonts w:ascii="Arial" w:eastAsia="TimesNewRoman" w:hAnsi="Arial" w:cs="Arial"/>
          <w:bCs/>
        </w:rPr>
        <w:t xml:space="preserve">: </w:t>
      </w:r>
      <w:r w:rsidR="00D40BA6">
        <w:rPr>
          <w:rFonts w:ascii="Arial" w:eastAsia="TimesNewRoman" w:hAnsi="Arial" w:cs="Arial"/>
          <w:bCs/>
          <w:i/>
          <w:iCs/>
        </w:rPr>
        <w:t>Korisnik je obrisan</w:t>
      </w:r>
      <w:r>
        <w:rPr>
          <w:rFonts w:ascii="Arial" w:eastAsia="Calibri" w:hAnsi="Arial" w:cs="Arial"/>
          <w:i/>
          <w:iCs/>
        </w:rPr>
        <w:t>.</w:t>
      </w:r>
    </w:p>
    <w:p w:rsidR="000501CF" w:rsidRPr="00AA6A08" w:rsidRDefault="000501CF" w:rsidP="00AA5083">
      <w:pPr>
        <w:pStyle w:val="Heading3"/>
        <w:keepLines w:val="0"/>
        <w:numPr>
          <w:ilvl w:val="2"/>
          <w:numId w:val="27"/>
        </w:numPr>
        <w:spacing w:before="480" w:after="240"/>
        <w:rPr>
          <w:rFonts w:ascii="Arial" w:eastAsia="TimesNewRoman" w:hAnsi="Arial" w:cs="Arial"/>
          <w:i/>
          <w:color w:val="000000" w:themeColor="text1"/>
        </w:rPr>
      </w:pPr>
      <w:r w:rsidRPr="00AA6A08">
        <w:rPr>
          <w:rFonts w:ascii="Arial" w:eastAsia="TimesNewRoman" w:hAnsi="Arial"/>
          <w:color w:val="000000" w:themeColor="text1"/>
        </w:rPr>
        <w:t xml:space="preserve">Ugovor UG5:  </w:t>
      </w:r>
      <w:r w:rsidR="00AA5083" w:rsidRPr="00AA5083">
        <w:rPr>
          <w:rFonts w:ascii="Arial" w:eastAsia="TimesNewRoman" w:hAnsi="Arial" w:cs="Arial"/>
          <w:i/>
          <w:color w:val="000000" w:themeColor="text1"/>
        </w:rPr>
        <w:t>PronadjiFilm</w:t>
      </w:r>
    </w:p>
    <w:p w:rsidR="000501CF" w:rsidRDefault="000501CF" w:rsidP="000501CF">
      <w:pPr>
        <w:spacing w:line="240" w:lineRule="atLeast"/>
        <w:rPr>
          <w:rFonts w:ascii="Arial" w:eastAsia="TimesNewRoman" w:hAnsi="Arial"/>
        </w:rPr>
      </w:pPr>
      <w:r>
        <w:rPr>
          <w:rFonts w:ascii="Arial" w:eastAsia="TimesNewRoman" w:hAnsi="Arial"/>
          <w:b/>
          <w:bCs/>
        </w:rPr>
        <w:t xml:space="preserve">Operacija: </w:t>
      </w:r>
      <w:r w:rsidR="00AA5083" w:rsidRPr="00DB2250">
        <w:rPr>
          <w:rFonts w:ascii="Arial" w:hAnsi="Arial" w:cs="Arial"/>
          <w:b/>
        </w:rPr>
        <w:t>PronadjiFilm</w:t>
      </w:r>
      <w:r w:rsidR="00AA5083">
        <w:rPr>
          <w:rFonts w:ascii="Arial" w:eastAsia="TimesNewRoman" w:hAnsi="Arial"/>
        </w:rPr>
        <w:t xml:space="preserve"> </w:t>
      </w:r>
      <w:r>
        <w:rPr>
          <w:rFonts w:ascii="Arial" w:eastAsia="TimesNewRoman" w:hAnsi="Arial"/>
        </w:rPr>
        <w:t>(</w:t>
      </w:r>
      <w:r w:rsidR="00AA5083">
        <w:rPr>
          <w:rFonts w:ascii="Arial" w:eastAsia="TimesNewRoman" w:hAnsi="Arial"/>
          <w:b/>
          <w:iCs/>
        </w:rPr>
        <w:t>NazivFilma</w:t>
      </w:r>
      <w:r>
        <w:rPr>
          <w:rFonts w:ascii="Arial" w:eastAsia="TimesNewRoman" w:hAnsi="Arial"/>
        </w:rPr>
        <w:t>):</w:t>
      </w:r>
      <w:r w:rsidR="00AA5083">
        <w:rPr>
          <w:rFonts w:ascii="Arial" w:eastAsia="TimesNewRoman" w:hAnsi="Arial"/>
        </w:rPr>
        <w:t>ListaFilmova</w:t>
      </w:r>
      <w:r>
        <w:rPr>
          <w:rFonts w:ascii="Arial" w:eastAsia="TimesNewRoman" w:hAnsi="Arial"/>
        </w:rPr>
        <w:t>;</w:t>
      </w:r>
    </w:p>
    <w:p w:rsidR="000501CF" w:rsidRDefault="000501CF" w:rsidP="000501CF">
      <w:pPr>
        <w:spacing w:line="240" w:lineRule="atLeast"/>
        <w:rPr>
          <w:rFonts w:ascii="Arial" w:eastAsia="TimesNewRoman" w:hAnsi="Arial"/>
          <w:iCs/>
        </w:rPr>
      </w:pPr>
      <w:r>
        <w:rPr>
          <w:rFonts w:ascii="Arial" w:eastAsia="TimesNewRoman" w:hAnsi="Arial"/>
          <w:b/>
          <w:bCs/>
        </w:rPr>
        <w:t xml:space="preserve">Veza sa SK: </w:t>
      </w:r>
      <w:r w:rsidR="00006EAA">
        <w:rPr>
          <w:rFonts w:ascii="Arial" w:eastAsia="TimesNewRoman" w:hAnsi="Arial"/>
          <w:iCs/>
        </w:rPr>
        <w:t>DS9</w:t>
      </w:r>
    </w:p>
    <w:p w:rsidR="000501CF" w:rsidRDefault="000501CF" w:rsidP="000501CF">
      <w:pPr>
        <w:spacing w:line="240" w:lineRule="atLeast"/>
        <w:rPr>
          <w:rFonts w:ascii="Arial" w:hAnsi="Arial"/>
          <w:i/>
          <w:iCs/>
          <w:lang w:val="sr-Latn-CS"/>
        </w:rPr>
      </w:pPr>
      <w:r>
        <w:rPr>
          <w:rFonts w:ascii="Arial" w:eastAsia="TimesNewRoman" w:hAnsi="Arial"/>
          <w:b/>
          <w:bCs/>
        </w:rPr>
        <w:t>Preduslovi:</w:t>
      </w:r>
    </w:p>
    <w:p w:rsidR="000501CF" w:rsidRDefault="000501CF" w:rsidP="000501CF">
      <w:pPr>
        <w:rPr>
          <w:rFonts w:ascii="Arial" w:hAnsi="Arial"/>
          <w:i/>
          <w:iCs/>
          <w:lang w:val="sr-Latn-CS"/>
        </w:rPr>
      </w:pPr>
      <w:r>
        <w:rPr>
          <w:rFonts w:ascii="Arial" w:eastAsia="TimesNewRoman" w:hAnsi="Arial"/>
          <w:b/>
          <w:bCs/>
        </w:rPr>
        <w:t>Postuslovi</w:t>
      </w:r>
      <w:r>
        <w:rPr>
          <w:rFonts w:ascii="Arial" w:eastAsia="TimesNewRoman" w:hAnsi="Arial"/>
          <w:bCs/>
        </w:rPr>
        <w:t>:</w:t>
      </w:r>
      <w:r>
        <w:rPr>
          <w:rFonts w:ascii="Arial" w:hAnsi="Arial"/>
          <w:i/>
          <w:iCs/>
          <w:lang w:val="sr-Latn-CS"/>
        </w:rPr>
        <w:t xml:space="preserve"> </w:t>
      </w:r>
    </w:p>
    <w:p w:rsidR="00850892" w:rsidRDefault="00850892">
      <w:pPr>
        <w:tabs>
          <w:tab w:val="clear" w:pos="709"/>
        </w:tabs>
        <w:suppressAutoHyphens w:val="0"/>
        <w:overflowPunct/>
        <w:spacing w:after="200" w:line="276" w:lineRule="auto"/>
        <w:rPr>
          <w:rFonts w:ascii="Arial" w:hAnsi="Arial"/>
          <w:i/>
          <w:iCs/>
          <w:lang w:val="sr-Latn-CS"/>
        </w:rPr>
      </w:pPr>
      <w:r>
        <w:rPr>
          <w:rFonts w:ascii="Arial" w:hAnsi="Arial"/>
          <w:i/>
          <w:iCs/>
          <w:lang w:val="sr-Latn-CS"/>
        </w:rPr>
        <w:br w:type="page"/>
      </w:r>
    </w:p>
    <w:p w:rsidR="00850892" w:rsidRDefault="00850892" w:rsidP="00850892">
      <w:pPr>
        <w:pStyle w:val="Heading3"/>
        <w:keepLines w:val="0"/>
        <w:numPr>
          <w:ilvl w:val="2"/>
          <w:numId w:val="27"/>
        </w:numPr>
        <w:spacing w:before="480" w:after="240"/>
        <w:rPr>
          <w:rFonts w:ascii="Arial" w:eastAsia="Calibri" w:hAnsi="Arial" w:cs="Tahoma"/>
          <w:b w:val="0"/>
          <w:bCs w:val="0"/>
          <w:iCs/>
          <w:color w:val="auto"/>
        </w:rPr>
      </w:pPr>
      <w:r>
        <w:rPr>
          <w:rFonts w:ascii="Arial" w:eastAsia="Calibri" w:hAnsi="Arial" w:cs="Tahoma"/>
          <w:b w:val="0"/>
          <w:bCs w:val="0"/>
          <w:iCs/>
          <w:color w:val="auto"/>
        </w:rPr>
        <w:lastRenderedPageBreak/>
        <w:t>2.3 Struktura softverskog sistema – konceptualni (domenski) model</w:t>
      </w:r>
    </w:p>
    <w:p w:rsidR="000501CF" w:rsidRDefault="00206F5B" w:rsidP="000501CF">
      <w:pPr>
        <w:rPr>
          <w:rFonts w:ascii="Arial" w:hAnsi="Arial"/>
          <w:i/>
          <w:iCs/>
          <w:lang w:val="sr-Latn-CS"/>
        </w:rPr>
      </w:pPr>
      <w:r>
        <w:rPr>
          <w:rFonts w:ascii="Arial" w:hAnsi="Arial"/>
          <w:i/>
          <w:iCs/>
          <w:noProof/>
          <w:lang w:eastAsia="en-US"/>
        </w:rPr>
        <w:drawing>
          <wp:inline distT="0" distB="0" distL="0" distR="0">
            <wp:extent cx="5943600" cy="4669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D0" w:rsidRDefault="001910D0" w:rsidP="000501CF">
      <w:pPr>
        <w:rPr>
          <w:rFonts w:ascii="Arial" w:hAnsi="Arial"/>
          <w:i/>
          <w:iCs/>
          <w:lang w:val="sr-Latn-CS"/>
        </w:rPr>
      </w:pPr>
      <w:r>
        <w:rPr>
          <w:rFonts w:ascii="Arial" w:hAnsi="Arial"/>
          <w:i/>
          <w:iCs/>
          <w:noProof/>
          <w:lang w:eastAsia="en-US"/>
        </w:rPr>
        <w:lastRenderedPageBreak/>
        <w:drawing>
          <wp:inline distT="0" distB="0" distL="0" distR="0">
            <wp:extent cx="5943600" cy="4171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verski siste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5B" w:rsidRDefault="00206F5B" w:rsidP="00206F5B">
      <w:pPr>
        <w:pStyle w:val="Heading2"/>
        <w:pageBreakBefore/>
        <w:spacing w:line="240" w:lineRule="atLeast"/>
        <w:jc w:val="both"/>
        <w:rPr>
          <w:rFonts w:ascii="Arial" w:eastAsia="Calibri" w:hAnsi="Arial" w:cs="Tahoma"/>
          <w:b w:val="0"/>
          <w:bCs w:val="0"/>
          <w:iCs w:val="0"/>
          <w:color w:val="auto"/>
          <w:lang w:val="sr-Latn-CS"/>
        </w:rPr>
      </w:pPr>
      <w:r>
        <w:rPr>
          <w:rFonts w:ascii="Arial" w:eastAsia="Calibri" w:hAnsi="Arial" w:cs="Tahoma"/>
          <w:b w:val="0"/>
          <w:bCs w:val="0"/>
          <w:iCs w:val="0"/>
          <w:color w:val="auto"/>
          <w:lang w:val="sr-Latn-CS"/>
        </w:rPr>
        <w:lastRenderedPageBreak/>
        <w:t>2.4. Relacioni model</w:t>
      </w:r>
    </w:p>
    <w:p w:rsidR="00206F5B" w:rsidRDefault="00775BBD" w:rsidP="000501CF">
      <w:pPr>
        <w:rPr>
          <w:rFonts w:ascii="Arial" w:hAnsi="Arial"/>
          <w:b/>
          <w:iCs/>
          <w:lang w:val="sr-Latn-CS"/>
        </w:rPr>
      </w:pPr>
      <w:r w:rsidRPr="00775BBD">
        <w:rPr>
          <w:rFonts w:ascii="Arial" w:hAnsi="Arial"/>
          <w:b/>
          <w:iCs/>
          <w:lang w:val="sr-Latn-CS"/>
        </w:rPr>
        <w:t>Comment</w:t>
      </w:r>
      <w:r w:rsidR="00621E0D">
        <w:rPr>
          <w:rFonts w:ascii="Arial" w:hAnsi="Arial"/>
          <w:b/>
          <w:iCs/>
          <w:lang w:val="sr-Latn-CS"/>
        </w:rPr>
        <w:t>(</w:t>
      </w:r>
      <w:r w:rsidR="00621E0D" w:rsidRPr="007710B3">
        <w:rPr>
          <w:rFonts w:ascii="Arial" w:hAnsi="Arial"/>
          <w:iCs/>
          <w:u w:val="single"/>
          <w:lang w:val="sr-Latn-CS"/>
        </w:rPr>
        <w:t xml:space="preserve">ID, </w:t>
      </w:r>
      <w:r w:rsidR="00621E0D" w:rsidRPr="007710B3">
        <w:rPr>
          <w:rFonts w:ascii="Arial" w:hAnsi="Arial"/>
          <w:i/>
          <w:iCs/>
          <w:u w:val="single"/>
          <w:lang w:val="sr-Latn-CS"/>
        </w:rPr>
        <w:t>MOVIE</w:t>
      </w:r>
      <w:r w:rsidR="008A31A5" w:rsidRPr="007710B3">
        <w:rPr>
          <w:rFonts w:ascii="Arial" w:hAnsi="Arial"/>
          <w:i/>
          <w:iCs/>
          <w:u w:val="single"/>
        </w:rPr>
        <w:t>_ID</w:t>
      </w:r>
      <w:r w:rsidR="008A31A5" w:rsidRPr="007710B3">
        <w:rPr>
          <w:rFonts w:ascii="Arial" w:hAnsi="Arial"/>
          <w:iCs/>
          <w:u w:val="single"/>
        </w:rPr>
        <w:t xml:space="preserve">, </w:t>
      </w:r>
      <w:r w:rsidR="00BE364B" w:rsidRPr="007710B3">
        <w:rPr>
          <w:rFonts w:ascii="Arial" w:hAnsi="Arial"/>
          <w:i/>
          <w:iCs/>
          <w:u w:val="single"/>
        </w:rPr>
        <w:t>USER_ID</w:t>
      </w:r>
      <w:r w:rsidR="00BE364B" w:rsidRPr="007710B3">
        <w:rPr>
          <w:rFonts w:ascii="Arial" w:hAnsi="Arial"/>
          <w:iCs/>
        </w:rPr>
        <w:t>, CONTENT, INPUDATE</w:t>
      </w:r>
      <w:r w:rsidR="00621E0D">
        <w:rPr>
          <w:rFonts w:ascii="Arial" w:hAnsi="Arial"/>
          <w:b/>
          <w:iCs/>
          <w:lang w:val="sr-Latn-CS"/>
        </w:rPr>
        <w:t>)</w:t>
      </w:r>
    </w:p>
    <w:p w:rsidR="00775BBD" w:rsidRDefault="00775BBD" w:rsidP="000501CF">
      <w:pPr>
        <w:rPr>
          <w:rFonts w:ascii="Arial" w:hAnsi="Arial"/>
          <w:b/>
          <w:iCs/>
          <w:lang w:val="sr-Latn-CS"/>
        </w:rPr>
      </w:pPr>
      <w:r>
        <w:rPr>
          <w:rFonts w:ascii="Arial" w:hAnsi="Arial"/>
          <w:b/>
          <w:iCs/>
          <w:lang w:val="sr-Latn-CS"/>
        </w:rPr>
        <w:t>Genre</w:t>
      </w:r>
      <w:r w:rsidR="00E41D2C">
        <w:rPr>
          <w:rFonts w:ascii="Arial" w:hAnsi="Arial"/>
          <w:b/>
          <w:iCs/>
          <w:lang w:val="sr-Latn-CS"/>
        </w:rPr>
        <w:t>(</w:t>
      </w:r>
      <w:r w:rsidR="00E41D2C" w:rsidRPr="00E41D2C">
        <w:rPr>
          <w:rFonts w:ascii="Arial" w:hAnsi="Arial"/>
          <w:iCs/>
          <w:u w:val="single"/>
          <w:lang w:val="sr-Latn-CS"/>
        </w:rPr>
        <w:t>ID</w:t>
      </w:r>
      <w:r w:rsidR="00E41D2C" w:rsidRPr="00E41D2C">
        <w:rPr>
          <w:rFonts w:ascii="Arial" w:hAnsi="Arial"/>
          <w:iCs/>
          <w:lang w:val="sr-Latn-CS"/>
        </w:rPr>
        <w:t>, NAME</w:t>
      </w:r>
      <w:r w:rsidR="00E41D2C">
        <w:rPr>
          <w:rFonts w:ascii="Arial" w:hAnsi="Arial"/>
          <w:b/>
          <w:iCs/>
          <w:lang w:val="sr-Latn-CS"/>
        </w:rPr>
        <w:t>)</w:t>
      </w:r>
    </w:p>
    <w:p w:rsidR="00775BBD" w:rsidRDefault="00775BBD" w:rsidP="000501CF">
      <w:pPr>
        <w:rPr>
          <w:rFonts w:ascii="Arial" w:hAnsi="Arial"/>
          <w:b/>
          <w:iCs/>
          <w:lang w:val="sr-Latn-CS"/>
        </w:rPr>
      </w:pPr>
      <w:r>
        <w:rPr>
          <w:rFonts w:ascii="Arial" w:hAnsi="Arial"/>
          <w:b/>
          <w:iCs/>
          <w:lang w:val="sr-Latn-CS"/>
        </w:rPr>
        <w:t>Movie</w:t>
      </w:r>
      <w:r w:rsidR="00E41D2C">
        <w:rPr>
          <w:rFonts w:ascii="Arial" w:hAnsi="Arial"/>
          <w:b/>
          <w:iCs/>
          <w:lang w:val="sr-Latn-CS"/>
        </w:rPr>
        <w:t>(</w:t>
      </w:r>
      <w:r w:rsidR="00BA0C86" w:rsidRPr="00437019">
        <w:rPr>
          <w:rFonts w:ascii="Arial" w:hAnsi="Arial"/>
          <w:iCs/>
          <w:u w:val="single"/>
          <w:lang w:val="sr-Latn-CS"/>
        </w:rPr>
        <w:t>ID</w:t>
      </w:r>
      <w:r w:rsidR="00BA0C86" w:rsidRPr="00623A12">
        <w:rPr>
          <w:rFonts w:ascii="Arial" w:hAnsi="Arial"/>
          <w:iCs/>
          <w:lang w:val="sr-Latn-CS"/>
        </w:rPr>
        <w:t xml:space="preserve">, INPUDATE, NAME, RANK, </w:t>
      </w:r>
      <w:r w:rsidR="00BA0C86" w:rsidRPr="00623A12">
        <w:rPr>
          <w:rFonts w:ascii="Arial" w:hAnsi="Arial"/>
          <w:i/>
          <w:iCs/>
          <w:lang w:val="sr-Latn-CS"/>
        </w:rPr>
        <w:t>USER_ID</w:t>
      </w:r>
      <w:r w:rsidR="00E41D2C">
        <w:rPr>
          <w:rFonts w:ascii="Arial" w:hAnsi="Arial"/>
          <w:b/>
          <w:iCs/>
          <w:lang w:val="sr-Latn-CS"/>
        </w:rPr>
        <w:t>)</w:t>
      </w:r>
    </w:p>
    <w:p w:rsidR="00775BBD" w:rsidRDefault="00775BBD" w:rsidP="000501CF">
      <w:pPr>
        <w:rPr>
          <w:rFonts w:ascii="Arial" w:hAnsi="Arial"/>
          <w:b/>
          <w:iCs/>
          <w:lang w:val="sr-Latn-RS"/>
        </w:rPr>
      </w:pPr>
      <w:r>
        <w:rPr>
          <w:rFonts w:ascii="Arial" w:hAnsi="Arial"/>
          <w:b/>
          <w:iCs/>
          <w:lang w:val="sr-Latn-CS"/>
        </w:rPr>
        <w:t>Movie</w:t>
      </w:r>
      <w:r>
        <w:rPr>
          <w:rFonts w:ascii="Arial" w:hAnsi="Arial"/>
          <w:b/>
          <w:iCs/>
        </w:rPr>
        <w:t>_</w:t>
      </w:r>
      <w:r>
        <w:rPr>
          <w:rFonts w:ascii="Arial" w:hAnsi="Arial"/>
          <w:b/>
          <w:iCs/>
          <w:lang w:val="sr-Latn-RS"/>
        </w:rPr>
        <w:t>Genre</w:t>
      </w:r>
      <w:r w:rsidR="00ED1D50">
        <w:rPr>
          <w:rFonts w:ascii="Arial" w:hAnsi="Arial"/>
          <w:b/>
          <w:iCs/>
          <w:lang w:val="sr-Latn-RS"/>
        </w:rPr>
        <w:t>(</w:t>
      </w:r>
      <w:r w:rsidR="00ED1D50" w:rsidRPr="007B5E3A">
        <w:rPr>
          <w:rFonts w:ascii="Arial" w:hAnsi="Arial"/>
          <w:i/>
          <w:iCs/>
          <w:u w:val="single"/>
          <w:lang w:val="sr-Latn-RS"/>
        </w:rPr>
        <w:t>MOVIE_ID, GENRE_ID</w:t>
      </w:r>
      <w:r w:rsidR="00ED1D50">
        <w:rPr>
          <w:rFonts w:ascii="Arial" w:hAnsi="Arial"/>
          <w:b/>
          <w:iCs/>
          <w:lang w:val="sr-Latn-RS"/>
        </w:rPr>
        <w:t>)</w:t>
      </w:r>
    </w:p>
    <w:p w:rsidR="00775BBD" w:rsidRDefault="00775BBD" w:rsidP="000501CF">
      <w:pPr>
        <w:rPr>
          <w:rFonts w:ascii="Arial" w:hAnsi="Arial"/>
          <w:b/>
          <w:iCs/>
          <w:lang w:val="sr-Latn-RS"/>
        </w:rPr>
      </w:pPr>
      <w:r>
        <w:rPr>
          <w:rFonts w:ascii="Arial" w:hAnsi="Arial"/>
          <w:b/>
          <w:iCs/>
          <w:lang w:val="sr-Latn-RS"/>
        </w:rPr>
        <w:t>Rating</w:t>
      </w:r>
      <w:r w:rsidR="00AD63FB">
        <w:rPr>
          <w:rFonts w:ascii="Arial" w:hAnsi="Arial"/>
          <w:b/>
          <w:iCs/>
          <w:lang w:val="sr-Latn-RS"/>
        </w:rPr>
        <w:t>(</w:t>
      </w:r>
      <w:r w:rsidR="0093246E" w:rsidRPr="007710B3">
        <w:rPr>
          <w:rFonts w:ascii="Arial" w:hAnsi="Arial"/>
          <w:iCs/>
          <w:u w:val="single"/>
          <w:lang w:val="sr-Latn-CS"/>
        </w:rPr>
        <w:t xml:space="preserve">ID, </w:t>
      </w:r>
      <w:r w:rsidR="0093246E" w:rsidRPr="007710B3">
        <w:rPr>
          <w:rFonts w:ascii="Arial" w:hAnsi="Arial"/>
          <w:i/>
          <w:iCs/>
          <w:u w:val="single"/>
          <w:lang w:val="sr-Latn-CS"/>
        </w:rPr>
        <w:t>MOVIE</w:t>
      </w:r>
      <w:r w:rsidR="0093246E" w:rsidRPr="007710B3">
        <w:rPr>
          <w:rFonts w:ascii="Arial" w:hAnsi="Arial"/>
          <w:i/>
          <w:iCs/>
          <w:u w:val="single"/>
        </w:rPr>
        <w:t>_ID</w:t>
      </w:r>
      <w:r w:rsidR="0093246E" w:rsidRPr="007710B3">
        <w:rPr>
          <w:rFonts w:ascii="Arial" w:hAnsi="Arial"/>
          <w:iCs/>
          <w:u w:val="single"/>
        </w:rPr>
        <w:t xml:space="preserve">, </w:t>
      </w:r>
      <w:r w:rsidR="0093246E" w:rsidRPr="007710B3">
        <w:rPr>
          <w:rFonts w:ascii="Arial" w:hAnsi="Arial"/>
          <w:i/>
          <w:iCs/>
          <w:u w:val="single"/>
        </w:rPr>
        <w:t>USER_ID</w:t>
      </w:r>
      <w:r w:rsidR="0093246E" w:rsidRPr="007710B3">
        <w:rPr>
          <w:rFonts w:ascii="Arial" w:hAnsi="Arial"/>
          <w:iCs/>
        </w:rPr>
        <w:t xml:space="preserve">, </w:t>
      </w:r>
      <w:r w:rsidR="0093246E">
        <w:rPr>
          <w:rFonts w:ascii="Arial" w:hAnsi="Arial"/>
          <w:iCs/>
        </w:rPr>
        <w:t>MARK</w:t>
      </w:r>
      <w:r w:rsidR="0093246E" w:rsidRPr="007710B3">
        <w:rPr>
          <w:rFonts w:ascii="Arial" w:hAnsi="Arial"/>
          <w:iCs/>
        </w:rPr>
        <w:t>, INPUDATE</w:t>
      </w:r>
      <w:r w:rsidR="00AD63FB">
        <w:rPr>
          <w:rFonts w:ascii="Arial" w:hAnsi="Arial"/>
          <w:b/>
          <w:iCs/>
          <w:lang w:val="sr-Latn-RS"/>
        </w:rPr>
        <w:t>)</w:t>
      </w:r>
    </w:p>
    <w:p w:rsidR="00775BBD" w:rsidRDefault="00775BBD" w:rsidP="000501CF">
      <w:pPr>
        <w:rPr>
          <w:rFonts w:ascii="Arial" w:hAnsi="Arial"/>
          <w:b/>
          <w:iCs/>
          <w:lang w:val="sr-Latn-RS"/>
        </w:rPr>
      </w:pPr>
      <w:r>
        <w:rPr>
          <w:rFonts w:ascii="Arial" w:hAnsi="Arial"/>
          <w:b/>
          <w:iCs/>
          <w:lang w:val="sr-Latn-RS"/>
        </w:rPr>
        <w:t>Role</w:t>
      </w:r>
      <w:r w:rsidR="00CC7788">
        <w:rPr>
          <w:rFonts w:ascii="Arial" w:hAnsi="Arial"/>
          <w:b/>
          <w:iCs/>
          <w:lang w:val="sr-Latn-RS"/>
        </w:rPr>
        <w:t>(</w:t>
      </w:r>
      <w:r w:rsidR="00E679CD" w:rsidRPr="00E679CD">
        <w:rPr>
          <w:rFonts w:ascii="Arial" w:hAnsi="Arial"/>
          <w:iCs/>
          <w:u w:val="single"/>
          <w:lang w:val="sr-Latn-RS"/>
        </w:rPr>
        <w:t>ID</w:t>
      </w:r>
      <w:r w:rsidR="00E679CD" w:rsidRPr="00E679CD">
        <w:rPr>
          <w:rFonts w:ascii="Arial" w:hAnsi="Arial"/>
          <w:iCs/>
          <w:lang w:val="sr-Latn-RS"/>
        </w:rPr>
        <w:t>, NAME</w:t>
      </w:r>
      <w:r w:rsidR="00CC7788">
        <w:rPr>
          <w:rFonts w:ascii="Arial" w:hAnsi="Arial"/>
          <w:b/>
          <w:iCs/>
          <w:lang w:val="sr-Latn-RS"/>
        </w:rPr>
        <w:t>)</w:t>
      </w:r>
    </w:p>
    <w:p w:rsidR="00775BBD" w:rsidRDefault="00775BBD" w:rsidP="000501CF">
      <w:pPr>
        <w:rPr>
          <w:rFonts w:ascii="Arial" w:hAnsi="Arial"/>
          <w:b/>
          <w:iCs/>
          <w:lang w:val="sr-Latn-RS"/>
        </w:rPr>
      </w:pPr>
      <w:r>
        <w:rPr>
          <w:rFonts w:ascii="Arial" w:hAnsi="Arial"/>
          <w:b/>
          <w:iCs/>
          <w:lang w:val="sr-Latn-RS"/>
        </w:rPr>
        <w:t>User</w:t>
      </w:r>
      <w:r w:rsidR="00935258">
        <w:rPr>
          <w:rFonts w:ascii="Arial" w:hAnsi="Arial"/>
          <w:b/>
          <w:iCs/>
          <w:lang w:val="sr-Latn-RS"/>
        </w:rPr>
        <w:t>(</w:t>
      </w:r>
      <w:r w:rsidR="008E1D50" w:rsidRPr="008E1D50">
        <w:rPr>
          <w:rFonts w:ascii="Arial" w:hAnsi="Arial"/>
          <w:iCs/>
          <w:u w:val="single"/>
          <w:lang w:val="sr-Latn-RS"/>
        </w:rPr>
        <w:t>ID</w:t>
      </w:r>
      <w:r w:rsidR="008E1D50">
        <w:rPr>
          <w:rFonts w:ascii="Arial" w:hAnsi="Arial"/>
          <w:b/>
          <w:iCs/>
          <w:lang w:val="sr-Latn-RS"/>
        </w:rPr>
        <w:t xml:space="preserve">, </w:t>
      </w:r>
      <w:r w:rsidR="008E1D50" w:rsidRPr="00327EDA">
        <w:rPr>
          <w:rFonts w:ascii="Arial" w:hAnsi="Arial"/>
          <w:iCs/>
          <w:lang w:val="sr-Latn-RS"/>
        </w:rPr>
        <w:t xml:space="preserve">ACCOUNTNONEXPIRED, </w:t>
      </w:r>
      <w:r w:rsidR="00DA6D32" w:rsidRPr="00327EDA">
        <w:rPr>
          <w:rFonts w:ascii="Arial" w:hAnsi="Arial"/>
          <w:iCs/>
          <w:lang w:val="sr-Latn-RS"/>
        </w:rPr>
        <w:t xml:space="preserve">ACCOUNTNONLOCKED, CREDINTIALSNONEXPIRED, EMAIL, ENABLED, PASSWORD, </w:t>
      </w:r>
      <w:r w:rsidR="0068617A" w:rsidRPr="00327EDA">
        <w:rPr>
          <w:rFonts w:ascii="Arial" w:hAnsi="Arial"/>
          <w:iCs/>
          <w:lang w:val="sr-Latn-RS"/>
        </w:rPr>
        <w:t>USERNAME</w:t>
      </w:r>
      <w:r w:rsidR="00935258">
        <w:rPr>
          <w:rFonts w:ascii="Arial" w:hAnsi="Arial"/>
          <w:b/>
          <w:iCs/>
          <w:lang w:val="sr-Latn-RS"/>
        </w:rPr>
        <w:t>)</w:t>
      </w:r>
    </w:p>
    <w:p w:rsidR="00B41FF7" w:rsidRDefault="00775BBD" w:rsidP="000501CF">
      <w:pPr>
        <w:rPr>
          <w:rFonts w:ascii="Arial" w:hAnsi="Arial"/>
          <w:b/>
          <w:iCs/>
        </w:rPr>
      </w:pPr>
      <w:r>
        <w:rPr>
          <w:rFonts w:ascii="Arial" w:hAnsi="Arial"/>
          <w:b/>
          <w:iCs/>
          <w:lang w:val="sr-Latn-RS"/>
        </w:rPr>
        <w:t>User</w:t>
      </w:r>
      <w:r>
        <w:rPr>
          <w:rFonts w:ascii="Arial" w:hAnsi="Arial"/>
          <w:b/>
          <w:iCs/>
        </w:rPr>
        <w:t>_Role</w:t>
      </w:r>
      <w:r w:rsidR="00327EDA">
        <w:rPr>
          <w:rFonts w:ascii="Arial" w:hAnsi="Arial"/>
          <w:b/>
          <w:iCs/>
        </w:rPr>
        <w:t>(</w:t>
      </w:r>
      <w:r w:rsidR="004D7F85" w:rsidRPr="004D7F85">
        <w:rPr>
          <w:rFonts w:ascii="Arial" w:hAnsi="Arial"/>
          <w:i/>
          <w:iCs/>
          <w:u w:val="single"/>
        </w:rPr>
        <w:t>ROLE_ID, USER_ID</w:t>
      </w:r>
      <w:r w:rsidR="00327EDA">
        <w:rPr>
          <w:rFonts w:ascii="Arial" w:hAnsi="Arial"/>
          <w:b/>
          <w:iCs/>
        </w:rPr>
        <w:t>)</w:t>
      </w:r>
    </w:p>
    <w:p w:rsidR="00B41FF7" w:rsidRDefault="00B41FF7">
      <w:pPr>
        <w:tabs>
          <w:tab w:val="clear" w:pos="709"/>
        </w:tabs>
        <w:suppressAutoHyphens w:val="0"/>
        <w:overflowPunct/>
        <w:spacing w:after="200" w:line="276" w:lineRule="auto"/>
        <w:rPr>
          <w:rFonts w:ascii="Arial" w:hAnsi="Arial"/>
          <w:b/>
          <w:iCs/>
        </w:rPr>
      </w:pPr>
      <w:r>
        <w:rPr>
          <w:rFonts w:ascii="Arial" w:hAnsi="Arial"/>
          <w:b/>
          <w:iCs/>
        </w:rPr>
        <w:br w:type="page"/>
      </w:r>
    </w:p>
    <w:p w:rsidR="00B41FF7" w:rsidRPr="00C753A3" w:rsidRDefault="00B41FF7" w:rsidP="00B41FF7">
      <w:pPr>
        <w:pStyle w:val="Heading1"/>
        <w:rPr>
          <w:rFonts w:ascii="Arial" w:hAnsi="Arial" w:cs="Arial"/>
          <w:kern w:val="0"/>
        </w:rPr>
      </w:pPr>
      <w:bookmarkStart w:id="4" w:name="_Toc210594135"/>
      <w:bookmarkStart w:id="5" w:name="_Toc222834169"/>
      <w:bookmarkStart w:id="6" w:name="_Toc249697836"/>
      <w:r w:rsidRPr="00C753A3">
        <w:rPr>
          <w:rFonts w:ascii="Arial" w:hAnsi="Arial" w:cs="Arial"/>
          <w:kern w:val="0"/>
        </w:rPr>
        <w:lastRenderedPageBreak/>
        <w:t>3. Projektovanje</w:t>
      </w:r>
      <w:bookmarkEnd w:id="4"/>
      <w:bookmarkEnd w:id="5"/>
      <w:bookmarkEnd w:id="6"/>
    </w:p>
    <w:p w:rsidR="00B41FF7" w:rsidRPr="00DF66B2" w:rsidRDefault="00B41FF7" w:rsidP="00B41FF7">
      <w:pPr>
        <w:rPr>
          <w:rFonts w:ascii="Tahoma" w:hAnsi="Tahoma" w:cs="Tahoma"/>
        </w:rPr>
      </w:pPr>
    </w:p>
    <w:p w:rsidR="00B41FF7" w:rsidRPr="00C753A3" w:rsidRDefault="00B41FF7" w:rsidP="00B41FF7">
      <w:pPr>
        <w:pStyle w:val="Heading2"/>
        <w:rPr>
          <w:rFonts w:ascii="Arial" w:hAnsi="Arial" w:cs="Arial"/>
        </w:rPr>
      </w:pPr>
      <w:bookmarkStart w:id="7" w:name="_Toc210594136"/>
      <w:bookmarkStart w:id="8" w:name="_Toc222834170"/>
      <w:bookmarkStart w:id="9" w:name="_Toc249697837"/>
      <w:r w:rsidRPr="00C753A3">
        <w:rPr>
          <w:rFonts w:ascii="Arial" w:hAnsi="Arial" w:cs="Arial"/>
        </w:rPr>
        <w:t>3.1. Arhitektura softverskog sistema</w:t>
      </w:r>
      <w:bookmarkEnd w:id="7"/>
      <w:bookmarkEnd w:id="8"/>
      <w:bookmarkEnd w:id="9"/>
    </w:p>
    <w:p w:rsidR="00B41FF7" w:rsidRPr="00072FEA" w:rsidRDefault="00B41FF7" w:rsidP="00B41FF7">
      <w:pPr>
        <w:rPr>
          <w:rFonts w:ascii="Arial" w:hAnsi="Arial" w:cs="Arial"/>
          <w:sz w:val="28"/>
          <w:szCs w:val="28"/>
        </w:rPr>
      </w:pPr>
    </w:p>
    <w:p w:rsidR="00B41FF7" w:rsidRPr="00C753A3" w:rsidRDefault="00B41FF7" w:rsidP="00B41FF7">
      <w:pPr>
        <w:spacing w:before="120"/>
        <w:ind w:firstLine="360"/>
        <w:jc w:val="both"/>
        <w:rPr>
          <w:rFonts w:ascii="Arial" w:hAnsi="Arial" w:cs="Arial"/>
          <w:lang w:val="sr-Latn-CS"/>
        </w:rPr>
      </w:pPr>
      <w:r w:rsidRPr="00C753A3">
        <w:rPr>
          <w:rFonts w:ascii="Arial" w:hAnsi="Arial" w:cs="Arial"/>
          <w:lang w:val="sr-Latn-CS"/>
        </w:rPr>
        <w:t xml:space="preserve">Arhitektura softverskog sistema izvedena je iz tronivoske arhitekture, sastavljene od sledećih nivoa: </w:t>
      </w:r>
    </w:p>
    <w:p w:rsidR="00B41FF7" w:rsidRPr="00E47561" w:rsidRDefault="00B41FF7" w:rsidP="00B41FF7">
      <w:pPr>
        <w:numPr>
          <w:ilvl w:val="1"/>
          <w:numId w:val="28"/>
        </w:numPr>
        <w:tabs>
          <w:tab w:val="clear" w:pos="709"/>
        </w:tabs>
        <w:overflowPunct/>
        <w:spacing w:line="240" w:lineRule="auto"/>
        <w:rPr>
          <w:rFonts w:ascii="Arial" w:hAnsi="Arial" w:cs="Arial"/>
          <w:lang w:val="sr-Latn-CS"/>
        </w:rPr>
      </w:pPr>
      <w:r w:rsidRPr="00E47561">
        <w:rPr>
          <w:rFonts w:ascii="Arial" w:hAnsi="Arial" w:cs="Arial"/>
          <w:lang w:val="sr-Latn-CS"/>
        </w:rPr>
        <w:t>korisnički interfejs</w:t>
      </w:r>
    </w:p>
    <w:p w:rsidR="00B41FF7" w:rsidRPr="00E47561" w:rsidRDefault="00B41FF7" w:rsidP="00B41FF7">
      <w:pPr>
        <w:numPr>
          <w:ilvl w:val="1"/>
          <w:numId w:val="28"/>
        </w:numPr>
        <w:tabs>
          <w:tab w:val="clear" w:pos="709"/>
        </w:tabs>
        <w:overflowPunct/>
        <w:spacing w:line="240" w:lineRule="auto"/>
        <w:rPr>
          <w:rFonts w:ascii="Arial" w:hAnsi="Arial" w:cs="Arial"/>
          <w:lang w:val="sr-Latn-CS"/>
        </w:rPr>
      </w:pPr>
      <w:r w:rsidRPr="00E47561">
        <w:rPr>
          <w:rFonts w:ascii="Arial" w:hAnsi="Arial" w:cs="Arial"/>
          <w:lang w:val="sr-Latn-CS"/>
        </w:rPr>
        <w:t>aplikaciona logika</w:t>
      </w:r>
    </w:p>
    <w:p w:rsidR="00775BBD" w:rsidRPr="00E47561" w:rsidRDefault="00B41FF7" w:rsidP="00E47561">
      <w:pPr>
        <w:pStyle w:val="ListParagraph"/>
        <w:numPr>
          <w:ilvl w:val="1"/>
          <w:numId w:val="28"/>
        </w:numPr>
        <w:rPr>
          <w:rFonts w:ascii="Arial" w:hAnsi="Arial"/>
          <w:iCs/>
          <w:lang w:val="sr-Latn-RS"/>
        </w:rPr>
      </w:pPr>
      <w:r w:rsidRPr="00E47561">
        <w:rPr>
          <w:rFonts w:ascii="Arial" w:hAnsi="Arial" w:cs="Arial"/>
        </w:rPr>
        <w:t>skladište podataka</w:t>
      </w:r>
    </w:p>
    <w:p w:rsidR="00E47561" w:rsidRDefault="00E47561" w:rsidP="00E47561">
      <w:pPr>
        <w:rPr>
          <w:rFonts w:ascii="Arial" w:hAnsi="Arial"/>
          <w:iCs/>
          <w:lang w:val="sr-Latn-RS"/>
        </w:rPr>
      </w:pPr>
    </w:p>
    <w:p w:rsidR="00E47561" w:rsidRDefault="00E47561" w:rsidP="00E47561">
      <w:pPr>
        <w:rPr>
          <w:rFonts w:ascii="Arial" w:hAnsi="Arial"/>
          <w:iCs/>
          <w:lang w:val="sr-Latn-RS"/>
        </w:rPr>
      </w:pPr>
    </w:p>
    <w:p w:rsidR="007006F5" w:rsidRDefault="00C01E34" w:rsidP="00E47561">
      <w:pPr>
        <w:rPr>
          <w:rFonts w:ascii="Arial" w:hAnsi="Arial"/>
          <w:iCs/>
          <w:lang w:val="sr-Latn-RS"/>
        </w:rPr>
      </w:pPr>
      <w:r>
        <w:rPr>
          <w:rFonts w:ascii="Arial" w:hAnsi="Arial"/>
          <w:iCs/>
          <w:noProof/>
          <w:lang w:eastAsia="en-US"/>
        </w:rPr>
        <w:drawing>
          <wp:inline distT="0" distB="0" distL="0" distR="0">
            <wp:extent cx="5943600" cy="426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ktura softverskog sistem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79" w:rsidRPr="00DF66B2" w:rsidRDefault="00F91D79" w:rsidP="00F91D79">
      <w:pPr>
        <w:pStyle w:val="Heading2"/>
        <w:spacing w:line="240" w:lineRule="auto"/>
        <w:rPr>
          <w:rFonts w:ascii="Tahoma" w:hAnsi="Tahoma" w:cs="Tahoma"/>
          <w:bCs w:val="0"/>
          <w:color w:val="auto"/>
          <w:sz w:val="24"/>
        </w:rPr>
      </w:pPr>
      <w:bookmarkStart w:id="10" w:name="_Toc210594138"/>
      <w:bookmarkStart w:id="11" w:name="_Toc222834172"/>
      <w:bookmarkStart w:id="12" w:name="_Toc249697839"/>
      <w:r w:rsidRPr="00DF66B2">
        <w:rPr>
          <w:rFonts w:ascii="Tahoma" w:hAnsi="Tahoma" w:cs="Tahoma"/>
          <w:bCs w:val="0"/>
          <w:color w:val="auto"/>
          <w:sz w:val="24"/>
        </w:rPr>
        <w:lastRenderedPageBreak/>
        <w:t>3.</w:t>
      </w:r>
      <w:r>
        <w:rPr>
          <w:rFonts w:ascii="Tahoma" w:hAnsi="Tahoma" w:cs="Tahoma"/>
          <w:bCs w:val="0"/>
          <w:color w:val="auto"/>
          <w:sz w:val="24"/>
        </w:rPr>
        <w:t>2</w:t>
      </w:r>
      <w:r w:rsidRPr="00DF66B2">
        <w:rPr>
          <w:rFonts w:ascii="Tahoma" w:hAnsi="Tahoma" w:cs="Tahoma"/>
          <w:bCs w:val="0"/>
          <w:color w:val="auto"/>
          <w:sz w:val="24"/>
        </w:rPr>
        <w:t xml:space="preserve">. </w:t>
      </w:r>
      <w:proofErr w:type="spellStart"/>
      <w:r w:rsidRPr="00DF66B2">
        <w:rPr>
          <w:rFonts w:ascii="Tahoma" w:hAnsi="Tahoma" w:cs="Tahoma"/>
          <w:bCs w:val="0"/>
          <w:color w:val="auto"/>
          <w:sz w:val="24"/>
        </w:rPr>
        <w:t>Projektovanje</w:t>
      </w:r>
      <w:proofErr w:type="spellEnd"/>
      <w:r w:rsidRPr="00DF66B2">
        <w:rPr>
          <w:rFonts w:ascii="Tahoma" w:hAnsi="Tahoma" w:cs="Tahoma"/>
          <w:bCs w:val="0"/>
          <w:color w:val="auto"/>
          <w:sz w:val="24"/>
        </w:rPr>
        <w:t xml:space="preserve"> </w:t>
      </w:r>
      <w:proofErr w:type="spellStart"/>
      <w:r w:rsidRPr="00DF66B2">
        <w:rPr>
          <w:rFonts w:ascii="Tahoma" w:hAnsi="Tahoma" w:cs="Tahoma"/>
          <w:bCs w:val="0"/>
          <w:color w:val="auto"/>
          <w:sz w:val="24"/>
        </w:rPr>
        <w:t>strukture</w:t>
      </w:r>
      <w:proofErr w:type="spellEnd"/>
      <w:r w:rsidRPr="00DF66B2">
        <w:rPr>
          <w:rFonts w:ascii="Tahoma" w:hAnsi="Tahoma" w:cs="Tahoma"/>
          <w:bCs w:val="0"/>
          <w:color w:val="auto"/>
          <w:sz w:val="24"/>
        </w:rPr>
        <w:t xml:space="preserve"> </w:t>
      </w:r>
      <w:proofErr w:type="spellStart"/>
      <w:r w:rsidRPr="00DF66B2">
        <w:rPr>
          <w:rFonts w:ascii="Tahoma" w:hAnsi="Tahoma" w:cs="Tahoma"/>
          <w:bCs w:val="0"/>
          <w:color w:val="auto"/>
          <w:sz w:val="24"/>
        </w:rPr>
        <w:t>softverskog</w:t>
      </w:r>
      <w:proofErr w:type="spellEnd"/>
      <w:r w:rsidRPr="00DF66B2">
        <w:rPr>
          <w:rFonts w:ascii="Tahoma" w:hAnsi="Tahoma" w:cs="Tahoma"/>
          <w:bCs w:val="0"/>
          <w:color w:val="auto"/>
          <w:sz w:val="24"/>
        </w:rPr>
        <w:t xml:space="preserve"> </w:t>
      </w:r>
      <w:proofErr w:type="spellStart"/>
      <w:r w:rsidRPr="00DF66B2">
        <w:rPr>
          <w:rFonts w:ascii="Tahoma" w:hAnsi="Tahoma" w:cs="Tahoma"/>
          <w:bCs w:val="0"/>
          <w:color w:val="auto"/>
          <w:sz w:val="24"/>
        </w:rPr>
        <w:t>sistema</w:t>
      </w:r>
      <w:proofErr w:type="spellEnd"/>
      <w:r w:rsidRPr="00DF66B2">
        <w:rPr>
          <w:rFonts w:ascii="Tahoma" w:hAnsi="Tahoma" w:cs="Tahoma"/>
          <w:bCs w:val="0"/>
          <w:color w:val="auto"/>
          <w:sz w:val="24"/>
        </w:rPr>
        <w:t xml:space="preserve"> (</w:t>
      </w:r>
      <w:proofErr w:type="spellStart"/>
      <w:r w:rsidRPr="00DF66B2">
        <w:rPr>
          <w:rFonts w:ascii="Tahoma" w:hAnsi="Tahoma" w:cs="Tahoma"/>
          <w:bCs w:val="0"/>
          <w:color w:val="auto"/>
          <w:sz w:val="24"/>
        </w:rPr>
        <w:t>aplikaciona</w:t>
      </w:r>
      <w:proofErr w:type="spellEnd"/>
      <w:r w:rsidRPr="00DF66B2">
        <w:rPr>
          <w:rFonts w:ascii="Tahoma" w:hAnsi="Tahoma" w:cs="Tahoma"/>
          <w:bCs w:val="0"/>
          <w:color w:val="auto"/>
          <w:sz w:val="24"/>
        </w:rPr>
        <w:t xml:space="preserve"> </w:t>
      </w:r>
      <w:proofErr w:type="spellStart"/>
      <w:r w:rsidRPr="00DF66B2">
        <w:rPr>
          <w:rFonts w:ascii="Tahoma" w:hAnsi="Tahoma" w:cs="Tahoma"/>
          <w:bCs w:val="0"/>
          <w:color w:val="auto"/>
          <w:sz w:val="24"/>
        </w:rPr>
        <w:t>logika</w:t>
      </w:r>
      <w:proofErr w:type="spellEnd"/>
      <w:r w:rsidRPr="00DF66B2">
        <w:rPr>
          <w:rFonts w:ascii="Tahoma" w:hAnsi="Tahoma" w:cs="Tahoma"/>
          <w:bCs w:val="0"/>
          <w:color w:val="auto"/>
          <w:sz w:val="24"/>
        </w:rPr>
        <w:t xml:space="preserve"> – </w:t>
      </w:r>
      <w:proofErr w:type="spellStart"/>
      <w:r w:rsidRPr="00DF66B2">
        <w:rPr>
          <w:rFonts w:ascii="Tahoma" w:hAnsi="Tahoma" w:cs="Tahoma"/>
          <w:bCs w:val="0"/>
          <w:color w:val="auto"/>
          <w:sz w:val="24"/>
        </w:rPr>
        <w:t>Poslovna</w:t>
      </w:r>
      <w:proofErr w:type="spellEnd"/>
      <w:r w:rsidRPr="00DF66B2">
        <w:rPr>
          <w:rFonts w:ascii="Tahoma" w:hAnsi="Tahoma" w:cs="Tahoma"/>
          <w:bCs w:val="0"/>
          <w:color w:val="auto"/>
          <w:sz w:val="24"/>
        </w:rPr>
        <w:t xml:space="preserve"> </w:t>
      </w:r>
      <w:proofErr w:type="spellStart"/>
      <w:r w:rsidRPr="00DF66B2">
        <w:rPr>
          <w:rFonts w:ascii="Tahoma" w:hAnsi="Tahoma" w:cs="Tahoma"/>
          <w:bCs w:val="0"/>
          <w:color w:val="auto"/>
          <w:sz w:val="24"/>
        </w:rPr>
        <w:t>logika</w:t>
      </w:r>
      <w:proofErr w:type="spellEnd"/>
      <w:r w:rsidRPr="00DF66B2">
        <w:rPr>
          <w:rFonts w:ascii="Tahoma" w:hAnsi="Tahoma" w:cs="Tahoma"/>
          <w:bCs w:val="0"/>
          <w:color w:val="auto"/>
          <w:sz w:val="24"/>
        </w:rPr>
        <w:t xml:space="preserve"> – </w:t>
      </w:r>
      <w:proofErr w:type="spellStart"/>
      <w:r w:rsidRPr="00DF66B2">
        <w:rPr>
          <w:rFonts w:ascii="Tahoma" w:hAnsi="Tahoma" w:cs="Tahoma"/>
          <w:bCs w:val="0"/>
          <w:color w:val="auto"/>
          <w:sz w:val="24"/>
        </w:rPr>
        <w:t>Domenske</w:t>
      </w:r>
      <w:proofErr w:type="spellEnd"/>
      <w:r w:rsidRPr="00DF66B2">
        <w:rPr>
          <w:rFonts w:ascii="Tahoma" w:hAnsi="Tahoma" w:cs="Tahoma"/>
          <w:bCs w:val="0"/>
          <w:color w:val="auto"/>
          <w:sz w:val="24"/>
        </w:rPr>
        <w:t xml:space="preserve"> </w:t>
      </w:r>
      <w:proofErr w:type="spellStart"/>
      <w:r w:rsidRPr="00DF66B2">
        <w:rPr>
          <w:rFonts w:ascii="Tahoma" w:hAnsi="Tahoma" w:cs="Tahoma"/>
          <w:bCs w:val="0"/>
          <w:color w:val="auto"/>
          <w:sz w:val="24"/>
        </w:rPr>
        <w:t>klase</w:t>
      </w:r>
      <w:proofErr w:type="spellEnd"/>
      <w:r w:rsidRPr="00DF66B2">
        <w:rPr>
          <w:rFonts w:ascii="Tahoma" w:hAnsi="Tahoma" w:cs="Tahoma"/>
          <w:bCs w:val="0"/>
          <w:color w:val="auto"/>
          <w:sz w:val="24"/>
        </w:rPr>
        <w:t>)</w:t>
      </w:r>
      <w:bookmarkEnd w:id="10"/>
      <w:bookmarkEnd w:id="11"/>
      <w:bookmarkEnd w:id="12"/>
    </w:p>
    <w:p w:rsidR="00F91D79" w:rsidRDefault="00F91D79" w:rsidP="00F91D79">
      <w:pPr>
        <w:pStyle w:val="ListParagraph"/>
        <w:numPr>
          <w:ilvl w:val="0"/>
          <w:numId w:val="29"/>
        </w:numPr>
        <w:tabs>
          <w:tab w:val="clear" w:pos="709"/>
        </w:tabs>
        <w:suppressAutoHyphens w:val="0"/>
        <w:overflowPunct/>
        <w:spacing w:after="200" w:line="276" w:lineRule="auto"/>
        <w:ind w:left="0" w:firstLine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Na </w:t>
      </w:r>
      <w:proofErr w:type="spellStart"/>
      <w:r>
        <w:rPr>
          <w:rFonts w:ascii="Arial" w:hAnsi="Arial" w:cs="Arial"/>
          <w:szCs w:val="20"/>
        </w:rPr>
        <w:t>osnovu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konceptualnih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klasa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prave</w:t>
      </w:r>
      <w:proofErr w:type="spellEnd"/>
      <w:r>
        <w:rPr>
          <w:rFonts w:ascii="Arial" w:hAnsi="Arial" w:cs="Arial"/>
          <w:szCs w:val="20"/>
        </w:rPr>
        <w:t xml:space="preserve"> se </w:t>
      </w:r>
      <w:proofErr w:type="spellStart"/>
      <w:r>
        <w:rPr>
          <w:rFonts w:ascii="Arial" w:hAnsi="Arial" w:cs="Arial"/>
          <w:szCs w:val="20"/>
        </w:rPr>
        <w:t>softverske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klase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strukture</w:t>
      </w:r>
      <w:proofErr w:type="spellEnd"/>
      <w:r>
        <w:rPr>
          <w:rFonts w:ascii="Arial" w:hAnsi="Arial" w:cs="Arial"/>
          <w:szCs w:val="20"/>
        </w:rPr>
        <w:t xml:space="preserve">. </w:t>
      </w:r>
      <w:proofErr w:type="spellStart"/>
      <w:r>
        <w:rPr>
          <w:rFonts w:ascii="Arial" w:hAnsi="Arial" w:cs="Arial"/>
          <w:szCs w:val="20"/>
        </w:rPr>
        <w:t>Svaka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klasa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sadrži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privatna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polja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atributra</w:t>
      </w:r>
      <w:proofErr w:type="spellEnd"/>
      <w:r>
        <w:rPr>
          <w:rFonts w:ascii="Arial" w:hAnsi="Arial" w:cs="Arial"/>
          <w:szCs w:val="20"/>
        </w:rPr>
        <w:t xml:space="preserve">, </w:t>
      </w:r>
      <w:proofErr w:type="spellStart"/>
      <w:r>
        <w:rPr>
          <w:rFonts w:ascii="Arial" w:hAnsi="Arial" w:cs="Arial"/>
          <w:szCs w:val="20"/>
        </w:rPr>
        <w:t>gettere</w:t>
      </w:r>
      <w:proofErr w:type="spellEnd"/>
      <w:r>
        <w:rPr>
          <w:rFonts w:ascii="Arial" w:hAnsi="Arial" w:cs="Arial"/>
          <w:szCs w:val="20"/>
        </w:rPr>
        <w:t xml:space="preserve"> i </w:t>
      </w:r>
      <w:proofErr w:type="spellStart"/>
      <w:r>
        <w:rPr>
          <w:rFonts w:ascii="Arial" w:hAnsi="Arial" w:cs="Arial"/>
          <w:szCs w:val="20"/>
        </w:rPr>
        <w:t>settere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za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Cs w:val="20"/>
        </w:rPr>
        <w:t>te</w:t>
      </w:r>
      <w:proofErr w:type="spellEnd"/>
      <w:proofErr w:type="gram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atribute</w:t>
      </w:r>
      <w:proofErr w:type="spellEnd"/>
      <w:r>
        <w:rPr>
          <w:rFonts w:ascii="Arial" w:hAnsi="Arial" w:cs="Arial"/>
          <w:szCs w:val="20"/>
        </w:rPr>
        <w:t xml:space="preserve">, </w:t>
      </w:r>
      <w:proofErr w:type="spellStart"/>
      <w:r>
        <w:rPr>
          <w:rFonts w:ascii="Arial" w:hAnsi="Arial" w:cs="Arial"/>
          <w:szCs w:val="20"/>
        </w:rPr>
        <w:t>besparametaski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konstruktor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koji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inicijalizuje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prazna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polja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kao</w:t>
      </w:r>
      <w:proofErr w:type="spellEnd"/>
      <w:r>
        <w:rPr>
          <w:rFonts w:ascii="Arial" w:hAnsi="Arial" w:cs="Arial"/>
          <w:szCs w:val="20"/>
        </w:rPr>
        <w:t xml:space="preserve"> i </w:t>
      </w:r>
      <w:proofErr w:type="spellStart"/>
      <w:r>
        <w:rPr>
          <w:rFonts w:ascii="Arial" w:hAnsi="Arial" w:cs="Arial"/>
          <w:szCs w:val="20"/>
        </w:rPr>
        <w:t>parametarski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konstruktori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za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inicijalizacuju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objekata</w:t>
      </w:r>
      <w:proofErr w:type="spellEnd"/>
      <w:r>
        <w:rPr>
          <w:rFonts w:ascii="Arial" w:hAnsi="Arial" w:cs="Arial"/>
          <w:szCs w:val="20"/>
        </w:rPr>
        <w:t>.</w:t>
      </w:r>
    </w:p>
    <w:p w:rsidR="00F91D79" w:rsidRDefault="00F91D79" w:rsidP="00E47561">
      <w:pPr>
        <w:rPr>
          <w:rFonts w:ascii="Arial" w:hAnsi="Arial"/>
          <w:iCs/>
          <w:lang w:val="sr-Latn-RS"/>
        </w:rPr>
      </w:pPr>
    </w:p>
    <w:p w:rsidR="002D3E67" w:rsidRDefault="007006F5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Arial" w:hAnsi="Arial"/>
          <w:iCs/>
          <w:lang w:val="sr-Latn-RS"/>
        </w:rPr>
        <w:br w:type="page"/>
      </w:r>
      <w:r w:rsidR="002D3E67"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lastRenderedPageBreak/>
        <w:t>@Entity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@Table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name = </w:t>
      </w:r>
      <w:r>
        <w:rPr>
          <w:rFonts w:ascii="Courier New" w:eastAsiaTheme="minorHAnsi" w:hAnsi="Courier New" w:cs="Courier New"/>
          <w:color w:val="2A00FF"/>
          <w:kern w:val="0"/>
          <w:sz w:val="20"/>
          <w:szCs w:val="20"/>
          <w:lang w:eastAsia="en-US"/>
        </w:rPr>
        <w:t>"MOVIE"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)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NamedQueries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{ </w:t>
      </w:r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NamedQuery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(name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Movie.</w:t>
      </w:r>
      <w:r>
        <w:rPr>
          <w:rFonts w:ascii="Courier New" w:eastAsiaTheme="minorHAnsi" w:hAnsi="Courier New" w:cs="Courier New"/>
          <w:i/>
          <w:iCs/>
          <w:color w:val="0000C0"/>
          <w:kern w:val="0"/>
          <w:sz w:val="20"/>
          <w:szCs w:val="20"/>
          <w:lang w:eastAsia="en-US"/>
        </w:rPr>
        <w:t>GET_All_MOVIES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, query = </w:t>
      </w:r>
      <w:r>
        <w:rPr>
          <w:rFonts w:ascii="Courier New" w:eastAsiaTheme="minorHAnsi" w:hAnsi="Courier New" w:cs="Courier New"/>
          <w:color w:val="2A00FF"/>
          <w:kern w:val="0"/>
          <w:sz w:val="20"/>
          <w:szCs w:val="20"/>
          <w:lang w:eastAsia="en-US"/>
        </w:rPr>
        <w:t>"from Movie m "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) })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class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Movie {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static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final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String </w:t>
      </w:r>
      <w:proofErr w:type="spellStart"/>
      <w:r>
        <w:rPr>
          <w:rFonts w:ascii="Courier New" w:eastAsiaTheme="minorHAnsi" w:hAnsi="Courier New" w:cs="Courier New"/>
          <w:i/>
          <w:iCs/>
          <w:color w:val="0000C0"/>
          <w:kern w:val="0"/>
          <w:sz w:val="20"/>
          <w:szCs w:val="20"/>
          <w:lang w:eastAsia="en-US"/>
        </w:rPr>
        <w:t>GET_All_MOVIES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2A00FF"/>
          <w:kern w:val="0"/>
          <w:sz w:val="20"/>
          <w:szCs w:val="20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kern w:val="0"/>
          <w:sz w:val="20"/>
          <w:szCs w:val="20"/>
          <w:lang w:eastAsia="en-US"/>
        </w:rPr>
        <w:t>Movie.getAllMovies</w:t>
      </w:r>
      <w:proofErr w:type="spellEnd"/>
      <w:r>
        <w:rPr>
          <w:rFonts w:ascii="Courier New" w:eastAsiaTheme="minorHAnsi" w:hAnsi="Courier New" w:cs="Courier New"/>
          <w:color w:val="2A00FF"/>
          <w:kern w:val="0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@Id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GeneratedValue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strategy = </w:t>
      </w:r>
      <w:r>
        <w:rPr>
          <w:rFonts w:ascii="Courier New" w:eastAsiaTheme="minorHAnsi" w:hAnsi="Courier New" w:cs="Courier New"/>
          <w:i/>
          <w:iCs/>
          <w:color w:val="0000C0"/>
          <w:kern w:val="0"/>
          <w:sz w:val="20"/>
          <w:szCs w:val="20"/>
          <w:lang w:eastAsia="en-US"/>
        </w:rPr>
        <w:t>IDENTITY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)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@Column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name = </w:t>
      </w:r>
      <w:r>
        <w:rPr>
          <w:rFonts w:ascii="Courier New" w:eastAsiaTheme="minorHAnsi" w:hAnsi="Courier New" w:cs="Courier New"/>
          <w:color w:val="2A00FF"/>
          <w:kern w:val="0"/>
          <w:sz w:val="20"/>
          <w:szCs w:val="20"/>
          <w:lang w:eastAsia="en-US"/>
        </w:rPr>
        <w:t>"ID"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, unique =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nullable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false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)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Long 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id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ManyToOne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fetch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FetchType.</w:t>
      </w:r>
      <w:r>
        <w:rPr>
          <w:rFonts w:ascii="Courier New" w:eastAsiaTheme="minorHAnsi" w:hAnsi="Courier New" w:cs="Courier New"/>
          <w:i/>
          <w:iCs/>
          <w:color w:val="0000C0"/>
          <w:kern w:val="0"/>
          <w:sz w:val="20"/>
          <w:szCs w:val="20"/>
          <w:lang w:eastAsia="en-US"/>
        </w:rPr>
        <w:t>LAZY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)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JoinColumn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name = </w:t>
      </w:r>
      <w:r>
        <w:rPr>
          <w:rFonts w:ascii="Courier New" w:eastAsiaTheme="minorHAnsi" w:hAnsi="Courier New" w:cs="Courier New"/>
          <w:color w:val="2A00FF"/>
          <w:kern w:val="0"/>
          <w:sz w:val="20"/>
          <w:szCs w:val="20"/>
          <w:lang w:eastAsia="en-US"/>
        </w:rPr>
        <w:t>"USER_ID"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nullable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false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)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User </w:t>
      </w:r>
      <w:proofErr w:type="spellStart"/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user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@Column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name = </w:t>
      </w:r>
      <w:r>
        <w:rPr>
          <w:rFonts w:ascii="Courier New" w:eastAsiaTheme="minorHAnsi" w:hAnsi="Courier New" w:cs="Courier New"/>
          <w:color w:val="2A00FF"/>
          <w:kern w:val="0"/>
          <w:sz w:val="20"/>
          <w:szCs w:val="20"/>
          <w:lang w:eastAsia="en-US"/>
        </w:rPr>
        <w:t>"NAME"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, length = 20)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String 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name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@Temporal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TemporalType.</w:t>
      </w:r>
      <w:r>
        <w:rPr>
          <w:rFonts w:ascii="Courier New" w:eastAsiaTheme="minorHAnsi" w:hAnsi="Courier New" w:cs="Courier New"/>
          <w:i/>
          <w:iCs/>
          <w:color w:val="0000C0"/>
          <w:kern w:val="0"/>
          <w:sz w:val="20"/>
          <w:szCs w:val="20"/>
          <w:lang w:eastAsia="en-US"/>
        </w:rPr>
        <w:t>TIMESTAMP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)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@Column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name = </w:t>
      </w:r>
      <w:r>
        <w:rPr>
          <w:rFonts w:ascii="Courier New" w:eastAsiaTheme="minorHAnsi" w:hAnsi="Courier New" w:cs="Courier New"/>
          <w:color w:val="2A00FF"/>
          <w:kern w:val="0"/>
          <w:sz w:val="20"/>
          <w:szCs w:val="20"/>
          <w:lang w:eastAsia="en-US"/>
        </w:rPr>
        <w:t>"INPUTDATE"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, length = 19)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Date </w:t>
      </w:r>
      <w:proofErr w:type="spellStart"/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inputDate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@Column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name = </w:t>
      </w:r>
      <w:r>
        <w:rPr>
          <w:rFonts w:ascii="Courier New" w:eastAsiaTheme="minorHAnsi" w:hAnsi="Courier New" w:cs="Courier New"/>
          <w:color w:val="2A00FF"/>
          <w:kern w:val="0"/>
          <w:sz w:val="20"/>
          <w:szCs w:val="20"/>
          <w:lang w:eastAsia="en-US"/>
        </w:rPr>
        <w:t>"RANK"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, precision = 22, scale = 0)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Double 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rank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OneToMany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fetch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FetchType.</w:t>
      </w:r>
      <w:r>
        <w:rPr>
          <w:rFonts w:ascii="Courier New" w:eastAsiaTheme="minorHAnsi" w:hAnsi="Courier New" w:cs="Courier New"/>
          <w:i/>
          <w:iCs/>
          <w:color w:val="0000C0"/>
          <w:kern w:val="0"/>
          <w:sz w:val="20"/>
          <w:szCs w:val="20"/>
          <w:lang w:eastAsia="en-US"/>
        </w:rPr>
        <w:t>LAZY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mappedBy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2A00FF"/>
          <w:kern w:val="0"/>
          <w:sz w:val="20"/>
          <w:szCs w:val="20"/>
          <w:lang w:eastAsia="en-US"/>
        </w:rPr>
        <w:t>"movie"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, cascade = {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CascadeType.</w:t>
      </w:r>
      <w:r>
        <w:rPr>
          <w:rFonts w:ascii="Courier New" w:eastAsiaTheme="minorHAnsi" w:hAnsi="Courier New" w:cs="Courier New"/>
          <w:i/>
          <w:iCs/>
          <w:color w:val="0000C0"/>
          <w:kern w:val="0"/>
          <w:sz w:val="20"/>
          <w:szCs w:val="20"/>
          <w:lang w:eastAsia="en-US"/>
        </w:rPr>
        <w:t>MERGE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CascadeType.</w:t>
      </w:r>
      <w:r>
        <w:rPr>
          <w:rFonts w:ascii="Courier New" w:eastAsiaTheme="minorHAnsi" w:hAnsi="Courier New" w:cs="Courier New"/>
          <w:i/>
          <w:iCs/>
          <w:color w:val="0000C0"/>
          <w:kern w:val="0"/>
          <w:sz w:val="20"/>
          <w:szCs w:val="20"/>
          <w:lang w:eastAsia="en-US"/>
        </w:rPr>
        <w:t>PERSIST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})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Set&lt;Comment&gt; 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comments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HashSet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&lt;Comment&gt;(0);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OneToMany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fetch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FetchType.</w:t>
      </w:r>
      <w:r>
        <w:rPr>
          <w:rFonts w:ascii="Courier New" w:eastAsiaTheme="minorHAnsi" w:hAnsi="Courier New" w:cs="Courier New"/>
          <w:i/>
          <w:iCs/>
          <w:color w:val="0000C0"/>
          <w:kern w:val="0"/>
          <w:sz w:val="20"/>
          <w:szCs w:val="20"/>
          <w:lang w:eastAsia="en-US"/>
        </w:rPr>
        <w:t>LAZY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mappedBy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2A00FF"/>
          <w:kern w:val="0"/>
          <w:sz w:val="20"/>
          <w:szCs w:val="20"/>
          <w:lang w:eastAsia="en-US"/>
        </w:rPr>
        <w:t>"movie"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, cascade = {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CascadeType.</w:t>
      </w:r>
      <w:r>
        <w:rPr>
          <w:rFonts w:ascii="Courier New" w:eastAsiaTheme="minorHAnsi" w:hAnsi="Courier New" w:cs="Courier New"/>
          <w:i/>
          <w:iCs/>
          <w:color w:val="0000C0"/>
          <w:kern w:val="0"/>
          <w:sz w:val="20"/>
          <w:szCs w:val="20"/>
          <w:lang w:eastAsia="en-US"/>
        </w:rPr>
        <w:t>MERGE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CascadeType.</w:t>
      </w:r>
      <w:r>
        <w:rPr>
          <w:rFonts w:ascii="Courier New" w:eastAsiaTheme="minorHAnsi" w:hAnsi="Courier New" w:cs="Courier New"/>
          <w:i/>
          <w:iCs/>
          <w:color w:val="0000C0"/>
          <w:kern w:val="0"/>
          <w:sz w:val="20"/>
          <w:szCs w:val="20"/>
          <w:lang w:eastAsia="en-US"/>
        </w:rPr>
        <w:t>PERSIST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})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Set&lt;Rating&gt; 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ratings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HashSet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&lt;Rating&gt;(0);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ManyToMany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fetch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FetchType.</w:t>
      </w:r>
      <w:r>
        <w:rPr>
          <w:rFonts w:ascii="Courier New" w:eastAsiaTheme="minorHAnsi" w:hAnsi="Courier New" w:cs="Courier New"/>
          <w:i/>
          <w:iCs/>
          <w:color w:val="0000C0"/>
          <w:kern w:val="0"/>
          <w:sz w:val="20"/>
          <w:szCs w:val="20"/>
          <w:lang w:eastAsia="en-US"/>
        </w:rPr>
        <w:t>LAZY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)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JoinTable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name = </w:t>
      </w:r>
      <w:r>
        <w:rPr>
          <w:rFonts w:ascii="Courier New" w:eastAsiaTheme="minorHAnsi" w:hAnsi="Courier New" w:cs="Courier New"/>
          <w:color w:val="2A00FF"/>
          <w:kern w:val="0"/>
          <w:sz w:val="20"/>
          <w:szCs w:val="20"/>
          <w:lang w:eastAsia="en-US"/>
        </w:rPr>
        <w:t>"MOVIE_GENRE"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, 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joinColumns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{ </w:t>
      </w:r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JoinColumn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(name = </w:t>
      </w:r>
      <w:r>
        <w:rPr>
          <w:rFonts w:ascii="Courier New" w:eastAsiaTheme="minorHAnsi" w:hAnsi="Courier New" w:cs="Courier New"/>
          <w:color w:val="2A00FF"/>
          <w:kern w:val="0"/>
          <w:sz w:val="20"/>
          <w:szCs w:val="20"/>
          <w:lang w:eastAsia="en-US"/>
        </w:rPr>
        <w:t>"MOVIE_ID"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nullable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false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, updatable =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false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) }, 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inverseJoinColumns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{ </w:t>
      </w:r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@</w:t>
      </w:r>
      <w:proofErr w:type="spellStart"/>
      <w:r>
        <w:rPr>
          <w:rFonts w:ascii="Courier New" w:eastAsiaTheme="minorHAnsi" w:hAnsi="Courier New" w:cs="Courier New"/>
          <w:color w:val="646464"/>
          <w:kern w:val="0"/>
          <w:sz w:val="20"/>
          <w:szCs w:val="20"/>
          <w:lang w:eastAsia="en-US"/>
        </w:rPr>
        <w:t>JoinColumn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(name = </w:t>
      </w:r>
      <w:r>
        <w:rPr>
          <w:rFonts w:ascii="Courier New" w:eastAsiaTheme="minorHAnsi" w:hAnsi="Courier New" w:cs="Courier New"/>
          <w:color w:val="2A00FF"/>
          <w:kern w:val="0"/>
          <w:sz w:val="20"/>
          <w:szCs w:val="20"/>
          <w:lang w:eastAsia="en-US"/>
        </w:rPr>
        <w:t>"GENRE_ID"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nullable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false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, updatable =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false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) })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private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Set&lt;Genre&gt; 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genres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HashSet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&lt;Genre&gt;(0);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Movie() {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  <w:t>}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Movie(User user) {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user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user;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  <w:t>}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Movie(User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user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, String name, Date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inputDate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, Double rank, Set&lt;Comment&gt; comments, Set&lt;Genre&gt; genres) {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user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user;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name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name;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inputDate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inputDate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rank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rank;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comments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comments;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lastRenderedPageBreak/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genres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genres;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  <w:t>}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Long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getId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() {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id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  <w:t>}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setId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(Long id) {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id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id;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  <w:t>}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User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getUser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() {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user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  <w:t>}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setUser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(User user) {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user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user;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  <w:t>}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String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getName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() {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name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  <w:t>}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setName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(String name) {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name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name;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  <w:t>}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Date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getInputDate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() {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inputDate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  <w:t>}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setInputDate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(Date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inputDate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) {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inputDate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inputDate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  <w:t>}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Double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getRank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() {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rank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  <w:t>}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setRank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(Double rank) {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rank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rank;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  <w:t>}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Set&lt;Comment&gt;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getComments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() {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comments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  <w:t>}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setComments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(Set&lt;Comment&gt; comments) {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comments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comments;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  <w:t>}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Set&lt;Genre&gt;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getGenres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() {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genres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  <w:t>}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setGenres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(Set&lt;Genre&gt; genres) {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genres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genres;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lastRenderedPageBreak/>
        <w:tab/>
        <w:t>}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Set&lt;Rating&gt;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getRatings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() {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ratings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  <w:t>}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setRatings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(Set&lt;Rating&gt; ratings) {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kern w:val="0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C0"/>
          <w:kern w:val="0"/>
          <w:sz w:val="20"/>
          <w:szCs w:val="20"/>
          <w:lang w:eastAsia="en-US"/>
        </w:rPr>
        <w:t>ratings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 xml:space="preserve"> = ratings;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ab/>
        <w:t>}</w:t>
      </w: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</w:p>
    <w:p w:rsidR="002D3E67" w:rsidRDefault="002D3E67" w:rsidP="002D3E67">
      <w:pPr>
        <w:tabs>
          <w:tab w:val="clear" w:pos="709"/>
        </w:tabs>
        <w:suppressAutoHyphens w:val="0"/>
        <w:overflowPunct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</w:rPr>
        <w:t>}</w:t>
      </w:r>
    </w:p>
    <w:p w:rsidR="007006F5" w:rsidRDefault="007006F5">
      <w:pPr>
        <w:tabs>
          <w:tab w:val="clear" w:pos="709"/>
        </w:tabs>
        <w:suppressAutoHyphens w:val="0"/>
        <w:overflowPunct/>
        <w:spacing w:after="200" w:line="276" w:lineRule="auto"/>
        <w:rPr>
          <w:rFonts w:ascii="Arial" w:hAnsi="Arial"/>
          <w:iCs/>
          <w:lang w:val="sr-Latn-RS"/>
        </w:rPr>
      </w:pPr>
    </w:p>
    <w:p w:rsidR="004A5E43" w:rsidRPr="00C539C6" w:rsidRDefault="004A5E43" w:rsidP="004A5E43">
      <w:pPr>
        <w:pStyle w:val="Heading3"/>
        <w:keepLines w:val="0"/>
        <w:numPr>
          <w:ilvl w:val="2"/>
          <w:numId w:val="27"/>
        </w:numPr>
        <w:spacing w:before="480" w:after="240"/>
        <w:rPr>
          <w:rFonts w:ascii="Arial" w:eastAsia="TimesNewRoman" w:hAnsi="Arial" w:cs="Arial"/>
          <w:iCs/>
          <w:color w:val="000000" w:themeColor="text1"/>
          <w:u w:val="single"/>
        </w:rPr>
      </w:pPr>
      <w:proofErr w:type="spellStart"/>
      <w:r w:rsidRPr="00C539C6">
        <w:rPr>
          <w:rFonts w:ascii="Arial" w:eastAsia="TimesNewRoman" w:hAnsi="Arial"/>
          <w:color w:val="000000" w:themeColor="text1"/>
          <w:u w:val="single"/>
        </w:rPr>
        <w:t>Ugovor</w:t>
      </w:r>
      <w:proofErr w:type="spellEnd"/>
      <w:r w:rsidRPr="00C539C6">
        <w:rPr>
          <w:rFonts w:ascii="Arial" w:eastAsia="TimesNewRoman" w:hAnsi="Arial"/>
          <w:color w:val="000000" w:themeColor="text1"/>
          <w:u w:val="single"/>
        </w:rPr>
        <w:t xml:space="preserve"> UG1: </w:t>
      </w:r>
      <w:r w:rsidRPr="00C539C6">
        <w:rPr>
          <w:rFonts w:ascii="Arial" w:eastAsia="TimesNewRoman" w:hAnsi="Arial"/>
          <w:iCs/>
          <w:color w:val="000000" w:themeColor="text1"/>
          <w:u w:val="single"/>
        </w:rPr>
        <w:t xml:space="preserve"> </w:t>
      </w:r>
      <w:proofErr w:type="spellStart"/>
      <w:r w:rsidRPr="00C539C6">
        <w:rPr>
          <w:rFonts w:ascii="Arial" w:eastAsia="TimesNewRoman" w:hAnsi="Arial" w:cs="Arial"/>
          <w:iCs/>
          <w:color w:val="000000" w:themeColor="text1"/>
          <w:u w:val="single"/>
        </w:rPr>
        <w:t>ZapamtiFilm</w:t>
      </w:r>
      <w:proofErr w:type="spellEnd"/>
    </w:p>
    <w:p w:rsidR="004A5E43" w:rsidRDefault="004A5E43" w:rsidP="004A5E43">
      <w:pPr>
        <w:spacing w:line="240" w:lineRule="atLeast"/>
        <w:rPr>
          <w:rFonts w:ascii="Arial" w:eastAsia="TimesNewRoman" w:hAnsi="Arial"/>
        </w:rPr>
      </w:pPr>
      <w:proofErr w:type="spellStart"/>
      <w:r>
        <w:rPr>
          <w:rFonts w:ascii="Arial" w:eastAsia="TimesNewRoman" w:hAnsi="Arial"/>
          <w:b/>
          <w:bCs/>
        </w:rPr>
        <w:t>Operacija</w:t>
      </w:r>
      <w:proofErr w:type="spellEnd"/>
      <w:r>
        <w:rPr>
          <w:rFonts w:ascii="Arial" w:eastAsia="TimesNewRoman" w:hAnsi="Arial"/>
          <w:b/>
          <w:bCs/>
        </w:rPr>
        <w:t xml:space="preserve">: </w:t>
      </w:r>
      <w:proofErr w:type="spellStart"/>
      <w:r w:rsidR="006B2D54">
        <w:rPr>
          <w:rFonts w:ascii="Arial" w:eastAsia="TimesNewRoman" w:hAnsi="Arial"/>
          <w:b/>
          <w:bCs/>
        </w:rPr>
        <w:t>Z</w:t>
      </w:r>
      <w:r w:rsidR="004D6CD9">
        <w:rPr>
          <w:rFonts w:ascii="Arial" w:eastAsia="TimesNewRoman" w:hAnsi="Arial" w:cs="Arial"/>
          <w:b/>
          <w:bCs/>
          <w:iCs/>
        </w:rPr>
        <w:t>apamtiFilm</w:t>
      </w:r>
      <w:proofErr w:type="spellEnd"/>
      <w:r>
        <w:rPr>
          <w:rFonts w:ascii="Arial" w:eastAsia="TimesNewRoman" w:hAnsi="Arial"/>
        </w:rPr>
        <w:t xml:space="preserve"> (</w:t>
      </w:r>
      <w:r>
        <w:rPr>
          <w:rFonts w:ascii="Arial" w:eastAsia="TimesNewRoman" w:hAnsi="Arial"/>
          <w:b/>
          <w:iCs/>
        </w:rPr>
        <w:t>Film</w:t>
      </w:r>
      <w:r>
        <w:rPr>
          <w:rFonts w:ascii="Arial" w:eastAsia="TimesNewRoman" w:hAnsi="Arial"/>
        </w:rPr>
        <w:t>):</w:t>
      </w:r>
      <w:r w:rsidRPr="000501CF">
        <w:rPr>
          <w:rFonts w:ascii="Arial" w:hAnsi="Arial" w:cs="Arial"/>
        </w:rPr>
        <w:t xml:space="preserve"> </w:t>
      </w:r>
      <w:proofErr w:type="spellStart"/>
      <w:r w:rsidRPr="00D1354A">
        <w:rPr>
          <w:rFonts w:ascii="Arial" w:hAnsi="Arial" w:cs="Arial"/>
        </w:rPr>
        <w:t>ZapamcenFilm</w:t>
      </w:r>
      <w:proofErr w:type="spellEnd"/>
      <w:r>
        <w:rPr>
          <w:rFonts w:ascii="Arial" w:eastAsia="TimesNewRoman" w:hAnsi="Arial"/>
        </w:rPr>
        <w:t>;</w:t>
      </w:r>
    </w:p>
    <w:p w:rsidR="004A5E43" w:rsidRDefault="004A5E43" w:rsidP="004A5E43">
      <w:pPr>
        <w:rPr>
          <w:rFonts w:ascii="Arial" w:hAnsi="Arial"/>
          <w:i/>
          <w:iCs/>
          <w:lang w:val="sr-Latn-CS"/>
        </w:rPr>
      </w:pPr>
      <w:proofErr w:type="spellStart"/>
      <w:r>
        <w:rPr>
          <w:rFonts w:ascii="Arial" w:eastAsia="TimesNewRoman" w:hAnsi="Arial"/>
          <w:b/>
          <w:bCs/>
        </w:rPr>
        <w:t>Postuslovi</w:t>
      </w:r>
      <w:proofErr w:type="spellEnd"/>
      <w:r>
        <w:rPr>
          <w:rFonts w:ascii="Arial" w:eastAsia="TimesNewRoman" w:hAnsi="Arial"/>
          <w:bCs/>
        </w:rPr>
        <w:t xml:space="preserve">: </w:t>
      </w:r>
      <w:proofErr w:type="spellStart"/>
      <w:r>
        <w:rPr>
          <w:rFonts w:ascii="Arial" w:eastAsia="TimesNewRoman" w:hAnsi="Arial"/>
          <w:bCs/>
          <w:i/>
          <w:iCs/>
        </w:rPr>
        <w:t>Kreiran</w:t>
      </w:r>
      <w:proofErr w:type="spellEnd"/>
      <w:r>
        <w:rPr>
          <w:rFonts w:ascii="Arial" w:eastAsia="TimesNewRoman" w:hAnsi="Arial"/>
          <w:bCs/>
          <w:i/>
          <w:iCs/>
        </w:rPr>
        <w:t xml:space="preserve"> je </w:t>
      </w:r>
      <w:proofErr w:type="spellStart"/>
      <w:proofErr w:type="gramStart"/>
      <w:r>
        <w:rPr>
          <w:rFonts w:ascii="Arial" w:eastAsia="TimesNewRoman" w:hAnsi="Arial"/>
          <w:bCs/>
          <w:i/>
          <w:iCs/>
        </w:rPr>
        <w:t>novi</w:t>
      </w:r>
      <w:proofErr w:type="spellEnd"/>
      <w:proofErr w:type="gramEnd"/>
      <w:r>
        <w:rPr>
          <w:rFonts w:ascii="Arial" w:eastAsia="TimesNewRoman" w:hAnsi="Arial"/>
          <w:bCs/>
          <w:i/>
          <w:iCs/>
        </w:rPr>
        <w:t xml:space="preserve"> film</w:t>
      </w:r>
      <w:r>
        <w:rPr>
          <w:rFonts w:ascii="Arial" w:hAnsi="Arial"/>
          <w:i/>
          <w:iCs/>
        </w:rPr>
        <w:t>.</w:t>
      </w:r>
      <w:r>
        <w:rPr>
          <w:rFonts w:ascii="Arial" w:hAnsi="Arial"/>
          <w:i/>
          <w:iCs/>
          <w:lang w:val="sr-Latn-CS"/>
        </w:rPr>
        <w:t xml:space="preserve"> </w:t>
      </w:r>
    </w:p>
    <w:p w:rsidR="00C626A9" w:rsidRDefault="00C626A9" w:rsidP="004A5E43">
      <w:pPr>
        <w:rPr>
          <w:rFonts w:ascii="Arial" w:hAnsi="Arial"/>
          <w:i/>
          <w:iCs/>
          <w:lang w:val="sr-Latn-CS"/>
        </w:rPr>
      </w:pPr>
    </w:p>
    <w:p w:rsidR="00C626A9" w:rsidRDefault="006912A6" w:rsidP="004A5E43">
      <w:pPr>
        <w:rPr>
          <w:rFonts w:ascii="Arial" w:hAnsi="Arial"/>
          <w:i/>
          <w:iCs/>
          <w:lang w:val="sr-Latn-CS"/>
        </w:rPr>
      </w:pPr>
      <w:r>
        <w:rPr>
          <w:rFonts w:ascii="Arial" w:hAnsi="Arial"/>
          <w:i/>
          <w:iCs/>
          <w:noProof/>
          <w:lang w:eastAsia="en-US"/>
        </w:rPr>
        <w:drawing>
          <wp:inline distT="0" distB="0" distL="0" distR="0">
            <wp:extent cx="5810250" cy="2381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ovor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43" w:rsidRPr="007B3D50" w:rsidRDefault="004A5E43" w:rsidP="004A5E43">
      <w:pPr>
        <w:pStyle w:val="Heading3"/>
        <w:keepLines w:val="0"/>
        <w:numPr>
          <w:ilvl w:val="2"/>
          <w:numId w:val="27"/>
        </w:numPr>
        <w:spacing w:before="480" w:after="240"/>
        <w:rPr>
          <w:rFonts w:ascii="Arial" w:eastAsia="TimesNewRoman" w:hAnsi="Arial" w:cs="Arial"/>
          <w:color w:val="000000" w:themeColor="text1"/>
          <w:u w:val="single"/>
        </w:rPr>
      </w:pPr>
      <w:proofErr w:type="spellStart"/>
      <w:r w:rsidRPr="007B3D50">
        <w:rPr>
          <w:rFonts w:ascii="Arial" w:eastAsia="TimesNewRoman" w:hAnsi="Arial"/>
          <w:color w:val="000000" w:themeColor="text1"/>
          <w:u w:val="single"/>
        </w:rPr>
        <w:t>Ugovor</w:t>
      </w:r>
      <w:proofErr w:type="spellEnd"/>
      <w:r w:rsidRPr="007B3D50">
        <w:rPr>
          <w:rFonts w:ascii="Arial" w:eastAsia="TimesNewRoman" w:hAnsi="Arial"/>
          <w:color w:val="000000" w:themeColor="text1"/>
          <w:u w:val="single"/>
        </w:rPr>
        <w:t xml:space="preserve"> UG2:  </w:t>
      </w:r>
      <w:proofErr w:type="spellStart"/>
      <w:r w:rsidRPr="007B3D50">
        <w:rPr>
          <w:rFonts w:ascii="Arial" w:eastAsia="TimesNewRoman" w:hAnsi="Arial" w:cs="Arial"/>
          <w:color w:val="000000" w:themeColor="text1"/>
          <w:u w:val="single"/>
        </w:rPr>
        <w:t>ZapamtiZanr</w:t>
      </w:r>
      <w:proofErr w:type="spellEnd"/>
    </w:p>
    <w:p w:rsidR="004A5E43" w:rsidRDefault="004A5E43" w:rsidP="004A5E43">
      <w:pPr>
        <w:spacing w:line="240" w:lineRule="atLeast"/>
        <w:rPr>
          <w:rFonts w:ascii="Arial" w:eastAsia="TimesNewRoman" w:hAnsi="Arial"/>
        </w:rPr>
      </w:pPr>
      <w:proofErr w:type="spellStart"/>
      <w:r>
        <w:rPr>
          <w:rFonts w:ascii="Arial" w:eastAsia="TimesNewRoman" w:hAnsi="Arial"/>
          <w:b/>
          <w:bCs/>
        </w:rPr>
        <w:t>Operacija</w:t>
      </w:r>
      <w:proofErr w:type="spellEnd"/>
      <w:r>
        <w:rPr>
          <w:rFonts w:ascii="Arial" w:eastAsia="TimesNewRoman" w:hAnsi="Arial"/>
          <w:b/>
          <w:bCs/>
        </w:rPr>
        <w:t xml:space="preserve">: </w:t>
      </w:r>
      <w:proofErr w:type="spellStart"/>
      <w:r w:rsidRPr="00DB2250">
        <w:rPr>
          <w:rFonts w:ascii="Arial" w:hAnsi="Arial" w:cs="Arial"/>
          <w:b/>
        </w:rPr>
        <w:t>ZapamtiZanr</w:t>
      </w:r>
      <w:proofErr w:type="spellEnd"/>
      <w:r>
        <w:rPr>
          <w:rFonts w:ascii="Arial" w:eastAsia="TimesNewRoman" w:hAnsi="Arial"/>
        </w:rPr>
        <w:t xml:space="preserve"> (</w:t>
      </w:r>
      <w:proofErr w:type="spellStart"/>
      <w:r>
        <w:rPr>
          <w:rFonts w:ascii="Arial" w:eastAsia="TimesNewRoman" w:hAnsi="Arial"/>
          <w:b/>
          <w:iCs/>
        </w:rPr>
        <w:t>Zanr</w:t>
      </w:r>
      <w:proofErr w:type="spellEnd"/>
      <w:r>
        <w:rPr>
          <w:rFonts w:ascii="Arial" w:eastAsia="TimesNewRoman" w:hAnsi="Arial"/>
        </w:rPr>
        <w:t>):</w:t>
      </w:r>
      <w:r w:rsidRPr="00A54CD9">
        <w:rPr>
          <w:rFonts w:ascii="Arial" w:hAnsi="Arial" w:cs="Arial"/>
        </w:rPr>
        <w:t xml:space="preserve"> </w:t>
      </w:r>
      <w:proofErr w:type="spellStart"/>
      <w:r w:rsidRPr="00D1354A">
        <w:rPr>
          <w:rFonts w:ascii="Arial" w:hAnsi="Arial" w:cs="Arial"/>
        </w:rPr>
        <w:t>ZapamceniZanr</w:t>
      </w:r>
      <w:proofErr w:type="spellEnd"/>
      <w:r>
        <w:rPr>
          <w:rFonts w:ascii="Arial" w:eastAsia="TimesNewRoman" w:hAnsi="Arial"/>
        </w:rPr>
        <w:t>;</w:t>
      </w:r>
    </w:p>
    <w:p w:rsidR="004A5E43" w:rsidRDefault="004A5E43" w:rsidP="004A5E43">
      <w:pPr>
        <w:rPr>
          <w:rFonts w:ascii="Arial" w:hAnsi="Arial"/>
          <w:i/>
          <w:iCs/>
        </w:rPr>
      </w:pPr>
      <w:proofErr w:type="spellStart"/>
      <w:r>
        <w:rPr>
          <w:rFonts w:ascii="Arial" w:eastAsia="TimesNewRoman" w:hAnsi="Arial"/>
          <w:b/>
          <w:bCs/>
        </w:rPr>
        <w:t>Postuslovi</w:t>
      </w:r>
      <w:proofErr w:type="spellEnd"/>
      <w:r>
        <w:rPr>
          <w:rFonts w:ascii="Arial" w:eastAsia="TimesNewRoman" w:hAnsi="Arial"/>
          <w:bCs/>
        </w:rPr>
        <w:t>:</w:t>
      </w:r>
      <w:r>
        <w:rPr>
          <w:rFonts w:ascii="Arial" w:eastAsia="TimesNewRoman" w:hAnsi="Arial"/>
          <w:bCs/>
          <w:i/>
          <w:iCs/>
        </w:rPr>
        <w:t xml:space="preserve"> </w:t>
      </w:r>
      <w:proofErr w:type="spellStart"/>
      <w:r>
        <w:rPr>
          <w:rFonts w:ascii="Arial" w:hAnsi="Arial"/>
          <w:i/>
          <w:iCs/>
        </w:rPr>
        <w:t>Kreiran</w:t>
      </w:r>
      <w:proofErr w:type="spellEnd"/>
      <w:r>
        <w:rPr>
          <w:rFonts w:ascii="Arial" w:hAnsi="Arial"/>
          <w:i/>
          <w:iCs/>
        </w:rPr>
        <w:t xml:space="preserve"> je </w:t>
      </w:r>
      <w:proofErr w:type="spellStart"/>
      <w:proofErr w:type="gramStart"/>
      <w:r>
        <w:rPr>
          <w:rFonts w:ascii="Arial" w:hAnsi="Arial"/>
          <w:i/>
          <w:iCs/>
        </w:rPr>
        <w:t>novi</w:t>
      </w:r>
      <w:proofErr w:type="spellEnd"/>
      <w:proofErr w:type="gramEnd"/>
      <w:r>
        <w:rPr>
          <w:rFonts w:ascii="Arial" w:hAnsi="Arial"/>
          <w:i/>
          <w:iCs/>
        </w:rPr>
        <w:t xml:space="preserve"> </w:t>
      </w:r>
      <w:proofErr w:type="spellStart"/>
      <w:r>
        <w:rPr>
          <w:rFonts w:ascii="Arial" w:hAnsi="Arial"/>
          <w:i/>
          <w:iCs/>
        </w:rPr>
        <w:t>zanr</w:t>
      </w:r>
      <w:proofErr w:type="spellEnd"/>
      <w:r>
        <w:rPr>
          <w:rFonts w:ascii="Arial" w:hAnsi="Arial"/>
          <w:i/>
          <w:iCs/>
        </w:rPr>
        <w:t>.</w:t>
      </w:r>
    </w:p>
    <w:p w:rsidR="00A20F93" w:rsidRDefault="00A20F93" w:rsidP="004A5E43">
      <w:pPr>
        <w:rPr>
          <w:rFonts w:ascii="Arial" w:hAnsi="Arial"/>
          <w:i/>
          <w:iCs/>
        </w:rPr>
      </w:pPr>
    </w:p>
    <w:p w:rsidR="00A20F93" w:rsidRDefault="006906D8" w:rsidP="004A5E43">
      <w:pPr>
        <w:rPr>
          <w:rFonts w:ascii="Arial" w:hAnsi="Arial"/>
          <w:i/>
          <w:iCs/>
        </w:rPr>
      </w:pPr>
      <w:r>
        <w:rPr>
          <w:rFonts w:ascii="Arial" w:hAnsi="Arial"/>
          <w:i/>
          <w:iCs/>
          <w:noProof/>
          <w:lang w:eastAsia="en-US"/>
        </w:rPr>
        <w:lastRenderedPageBreak/>
        <w:drawing>
          <wp:inline distT="0" distB="0" distL="0" distR="0">
            <wp:extent cx="590550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ovor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43" w:rsidRPr="007B3D50" w:rsidRDefault="004A5E43" w:rsidP="004A5E43">
      <w:pPr>
        <w:pStyle w:val="Heading3"/>
        <w:keepLines w:val="0"/>
        <w:numPr>
          <w:ilvl w:val="2"/>
          <w:numId w:val="27"/>
        </w:numPr>
        <w:spacing w:before="480" w:after="240"/>
        <w:rPr>
          <w:rFonts w:ascii="Arial" w:eastAsia="TimesNewRoman" w:hAnsi="Arial"/>
          <w:iCs/>
          <w:color w:val="000000" w:themeColor="text1"/>
          <w:u w:val="single"/>
        </w:rPr>
      </w:pPr>
      <w:proofErr w:type="spellStart"/>
      <w:r w:rsidRPr="007B3D50">
        <w:rPr>
          <w:rFonts w:ascii="Arial" w:eastAsia="TimesNewRoman" w:hAnsi="Arial"/>
          <w:color w:val="000000" w:themeColor="text1"/>
          <w:u w:val="single"/>
        </w:rPr>
        <w:t>Ugovor</w:t>
      </w:r>
      <w:proofErr w:type="spellEnd"/>
      <w:r w:rsidRPr="007B3D50">
        <w:rPr>
          <w:rFonts w:ascii="Arial" w:eastAsia="TimesNewRoman" w:hAnsi="Arial"/>
          <w:color w:val="000000" w:themeColor="text1"/>
          <w:u w:val="single"/>
        </w:rPr>
        <w:t xml:space="preserve"> UG3: </w:t>
      </w:r>
      <w:proofErr w:type="spellStart"/>
      <w:r w:rsidRPr="007B3D50">
        <w:rPr>
          <w:rFonts w:ascii="Arial" w:hAnsi="Arial" w:cs="Arial"/>
          <w:color w:val="000000" w:themeColor="text1"/>
          <w:u w:val="single"/>
        </w:rPr>
        <w:t>ZapamtiKorisnika</w:t>
      </w:r>
      <w:proofErr w:type="spellEnd"/>
    </w:p>
    <w:p w:rsidR="004A5E43" w:rsidRDefault="004A5E43" w:rsidP="004A5E43">
      <w:pPr>
        <w:spacing w:line="240" w:lineRule="atLeast"/>
        <w:rPr>
          <w:rFonts w:ascii="Arial" w:eastAsia="TimesNewRoman" w:hAnsi="Arial"/>
        </w:rPr>
      </w:pPr>
      <w:proofErr w:type="spellStart"/>
      <w:r>
        <w:rPr>
          <w:rFonts w:ascii="Arial" w:eastAsia="TimesNewRoman" w:hAnsi="Arial"/>
          <w:b/>
          <w:bCs/>
        </w:rPr>
        <w:t>Operacija</w:t>
      </w:r>
      <w:proofErr w:type="spellEnd"/>
      <w:r>
        <w:rPr>
          <w:rFonts w:ascii="Arial" w:eastAsia="TimesNewRoman" w:hAnsi="Arial"/>
          <w:b/>
          <w:bCs/>
        </w:rPr>
        <w:t xml:space="preserve">: </w:t>
      </w:r>
      <w:proofErr w:type="spellStart"/>
      <w:r w:rsidRPr="00D1354A">
        <w:rPr>
          <w:rFonts w:ascii="Arial" w:hAnsi="Arial" w:cs="Arial"/>
          <w:b/>
        </w:rPr>
        <w:t>ZapamtiKorisnika</w:t>
      </w:r>
      <w:proofErr w:type="spellEnd"/>
      <w:r>
        <w:rPr>
          <w:rFonts w:ascii="Arial" w:eastAsia="TimesNewRoman" w:hAnsi="Arial"/>
        </w:rPr>
        <w:t xml:space="preserve"> (</w:t>
      </w:r>
      <w:proofErr w:type="spellStart"/>
      <w:r>
        <w:rPr>
          <w:rFonts w:ascii="Arial" w:eastAsia="TimesNewRoman" w:hAnsi="Arial"/>
          <w:b/>
          <w:iCs/>
        </w:rPr>
        <w:t>Korisnik</w:t>
      </w:r>
      <w:proofErr w:type="spellEnd"/>
      <w:r>
        <w:rPr>
          <w:rFonts w:ascii="Arial" w:eastAsia="TimesNewRoman" w:hAnsi="Arial"/>
        </w:rPr>
        <w:t>):</w:t>
      </w:r>
      <w:r w:rsidRPr="00CF189D">
        <w:rPr>
          <w:rFonts w:ascii="Arial" w:hAnsi="Arial" w:cs="Arial"/>
        </w:rPr>
        <w:t xml:space="preserve"> </w:t>
      </w:r>
      <w:proofErr w:type="spellStart"/>
      <w:r w:rsidRPr="00D1354A">
        <w:rPr>
          <w:rFonts w:ascii="Arial" w:hAnsi="Arial" w:cs="Arial"/>
        </w:rPr>
        <w:t>ZapacenKorisnik</w:t>
      </w:r>
      <w:proofErr w:type="spellEnd"/>
      <w:r>
        <w:rPr>
          <w:rFonts w:ascii="Arial" w:eastAsia="TimesNewRoman" w:hAnsi="Arial"/>
        </w:rPr>
        <w:t>;</w:t>
      </w:r>
    </w:p>
    <w:p w:rsidR="004A5E43" w:rsidRDefault="004A5E43" w:rsidP="004A5E43">
      <w:pPr>
        <w:rPr>
          <w:rFonts w:ascii="Arial" w:hAnsi="Arial"/>
          <w:i/>
          <w:iCs/>
          <w:lang w:val="sr-Latn-CS"/>
        </w:rPr>
      </w:pPr>
      <w:proofErr w:type="spellStart"/>
      <w:r>
        <w:rPr>
          <w:rFonts w:ascii="Arial" w:eastAsia="TimesNewRoman" w:hAnsi="Arial"/>
          <w:b/>
          <w:bCs/>
        </w:rPr>
        <w:t>Postuslovi</w:t>
      </w:r>
      <w:proofErr w:type="spellEnd"/>
      <w:r>
        <w:rPr>
          <w:rFonts w:ascii="Arial" w:eastAsia="TimesNewRoman" w:hAnsi="Arial"/>
          <w:bCs/>
        </w:rPr>
        <w:t xml:space="preserve">: </w:t>
      </w:r>
      <w:proofErr w:type="spellStart"/>
      <w:r>
        <w:rPr>
          <w:rFonts w:ascii="Arial" w:eastAsia="TimesNewRoman" w:hAnsi="Arial"/>
          <w:bCs/>
          <w:i/>
          <w:iCs/>
        </w:rPr>
        <w:t>Kreiran</w:t>
      </w:r>
      <w:proofErr w:type="spellEnd"/>
      <w:r>
        <w:rPr>
          <w:rFonts w:ascii="Arial" w:eastAsia="TimesNewRoman" w:hAnsi="Arial"/>
          <w:bCs/>
          <w:i/>
          <w:iCs/>
        </w:rPr>
        <w:t xml:space="preserve"> je </w:t>
      </w:r>
      <w:proofErr w:type="spellStart"/>
      <w:proofErr w:type="gramStart"/>
      <w:r>
        <w:rPr>
          <w:rFonts w:ascii="Arial" w:eastAsia="TimesNewRoman" w:hAnsi="Arial"/>
          <w:bCs/>
          <w:i/>
          <w:iCs/>
        </w:rPr>
        <w:t>novi</w:t>
      </w:r>
      <w:proofErr w:type="spellEnd"/>
      <w:proofErr w:type="gramEnd"/>
      <w:r>
        <w:rPr>
          <w:rFonts w:ascii="Arial" w:eastAsia="TimesNewRoman" w:hAnsi="Arial"/>
          <w:bCs/>
          <w:i/>
          <w:iCs/>
        </w:rPr>
        <w:t xml:space="preserve"> </w:t>
      </w:r>
      <w:proofErr w:type="spellStart"/>
      <w:r>
        <w:rPr>
          <w:rFonts w:ascii="Arial" w:eastAsia="TimesNewRoman" w:hAnsi="Arial"/>
          <w:bCs/>
          <w:i/>
          <w:iCs/>
        </w:rPr>
        <w:t>korisnik</w:t>
      </w:r>
      <w:proofErr w:type="spellEnd"/>
      <w:r>
        <w:rPr>
          <w:rFonts w:ascii="Arial" w:hAnsi="Arial"/>
          <w:i/>
          <w:iCs/>
        </w:rPr>
        <w:t>.</w:t>
      </w:r>
      <w:r>
        <w:rPr>
          <w:rFonts w:ascii="Arial" w:hAnsi="Arial"/>
          <w:i/>
          <w:iCs/>
          <w:lang w:val="sr-Latn-CS"/>
        </w:rPr>
        <w:t xml:space="preserve"> </w:t>
      </w:r>
    </w:p>
    <w:p w:rsidR="006906D8" w:rsidRDefault="006906D8" w:rsidP="004A5E43">
      <w:pPr>
        <w:rPr>
          <w:rFonts w:ascii="Arial" w:hAnsi="Arial"/>
          <w:i/>
          <w:iCs/>
          <w:lang w:val="sr-Latn-CS"/>
        </w:rPr>
      </w:pPr>
    </w:p>
    <w:p w:rsidR="006906D8" w:rsidRDefault="00BA5975" w:rsidP="004A5E43">
      <w:pPr>
        <w:rPr>
          <w:rFonts w:ascii="Arial" w:hAnsi="Arial"/>
          <w:i/>
          <w:iCs/>
          <w:lang w:val="sr-Latn-CS"/>
        </w:rPr>
      </w:pPr>
      <w:r>
        <w:rPr>
          <w:rFonts w:ascii="Arial" w:hAnsi="Arial"/>
          <w:i/>
          <w:iCs/>
          <w:noProof/>
          <w:lang w:eastAsia="en-US"/>
        </w:rPr>
        <w:drawing>
          <wp:inline distT="0" distB="0" distL="0" distR="0">
            <wp:extent cx="5619750" cy="2381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ovor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43" w:rsidRPr="007B3D50" w:rsidRDefault="004A5E43" w:rsidP="004A5E43">
      <w:pPr>
        <w:pStyle w:val="Heading3"/>
        <w:keepLines w:val="0"/>
        <w:numPr>
          <w:ilvl w:val="2"/>
          <w:numId w:val="27"/>
        </w:numPr>
        <w:spacing w:before="480" w:after="240"/>
        <w:rPr>
          <w:rFonts w:ascii="Arial" w:eastAsia="TimesNewRoman" w:hAnsi="Arial"/>
          <w:color w:val="000000" w:themeColor="text1"/>
          <w:u w:val="single"/>
        </w:rPr>
      </w:pPr>
      <w:proofErr w:type="spellStart"/>
      <w:r w:rsidRPr="007B3D50">
        <w:rPr>
          <w:rFonts w:ascii="Arial" w:eastAsia="TimesNewRoman" w:hAnsi="Arial"/>
          <w:color w:val="000000" w:themeColor="text1"/>
          <w:u w:val="single"/>
        </w:rPr>
        <w:t>Ugovor</w:t>
      </w:r>
      <w:proofErr w:type="spellEnd"/>
      <w:r w:rsidRPr="007B3D50">
        <w:rPr>
          <w:rFonts w:ascii="Arial" w:eastAsia="TimesNewRoman" w:hAnsi="Arial"/>
          <w:color w:val="000000" w:themeColor="text1"/>
          <w:u w:val="single"/>
        </w:rPr>
        <w:t xml:space="preserve"> UG4: </w:t>
      </w:r>
      <w:proofErr w:type="spellStart"/>
      <w:r w:rsidRPr="007B3D50">
        <w:rPr>
          <w:rFonts w:ascii="Arial" w:hAnsi="Arial" w:cs="Arial"/>
          <w:color w:val="000000" w:themeColor="text1"/>
          <w:u w:val="single"/>
        </w:rPr>
        <w:t>ObrisiKorisnika</w:t>
      </w:r>
      <w:proofErr w:type="spellEnd"/>
    </w:p>
    <w:p w:rsidR="004A5E43" w:rsidRDefault="004A5E43" w:rsidP="004A5E43">
      <w:pPr>
        <w:spacing w:line="240" w:lineRule="atLeast"/>
        <w:rPr>
          <w:rFonts w:ascii="Arial" w:eastAsia="TimesNewRoman" w:hAnsi="Arial"/>
        </w:rPr>
      </w:pPr>
      <w:proofErr w:type="spellStart"/>
      <w:r>
        <w:rPr>
          <w:rFonts w:ascii="Arial" w:eastAsia="TimesNewRoman" w:hAnsi="Arial"/>
          <w:b/>
          <w:bCs/>
        </w:rPr>
        <w:t>Operacija</w:t>
      </w:r>
      <w:proofErr w:type="spellEnd"/>
      <w:r>
        <w:rPr>
          <w:rFonts w:ascii="Arial" w:eastAsia="TimesNewRoman" w:hAnsi="Arial"/>
          <w:b/>
          <w:bCs/>
        </w:rPr>
        <w:t xml:space="preserve">: </w:t>
      </w:r>
      <w:proofErr w:type="spellStart"/>
      <w:r w:rsidRPr="00746186">
        <w:rPr>
          <w:rFonts w:ascii="Arial" w:hAnsi="Arial" w:cs="Arial"/>
          <w:b/>
          <w:color w:val="000000" w:themeColor="text1"/>
        </w:rPr>
        <w:t>ObrisiKorisnika</w:t>
      </w:r>
      <w:proofErr w:type="spellEnd"/>
      <w:r>
        <w:rPr>
          <w:rFonts w:ascii="Arial" w:eastAsia="TimesNewRoman" w:hAnsi="Arial"/>
        </w:rPr>
        <w:t xml:space="preserve"> (</w:t>
      </w:r>
      <w:proofErr w:type="spellStart"/>
      <w:r>
        <w:rPr>
          <w:rFonts w:ascii="Arial" w:eastAsia="TimesNewRoman" w:hAnsi="Arial"/>
          <w:b/>
          <w:iCs/>
        </w:rPr>
        <w:t>Racun</w:t>
      </w:r>
      <w:proofErr w:type="spellEnd"/>
      <w:r>
        <w:rPr>
          <w:rFonts w:ascii="Arial" w:eastAsia="TimesNewRoman" w:hAnsi="Arial"/>
        </w:rPr>
        <w:t>)</w:t>
      </w:r>
      <w:proofErr w:type="gramStart"/>
      <w:r>
        <w:rPr>
          <w:rFonts w:ascii="Arial" w:eastAsia="TimesNewRoman" w:hAnsi="Arial"/>
        </w:rPr>
        <w:t>:void</w:t>
      </w:r>
      <w:proofErr w:type="gramEnd"/>
      <w:r>
        <w:rPr>
          <w:rFonts w:ascii="Arial" w:eastAsia="TimesNewRoman" w:hAnsi="Arial"/>
        </w:rPr>
        <w:t>;</w:t>
      </w:r>
    </w:p>
    <w:p w:rsidR="004A5E43" w:rsidRDefault="004A5E43" w:rsidP="004A5E43">
      <w:pPr>
        <w:spacing w:line="240" w:lineRule="atLeast"/>
        <w:rPr>
          <w:rFonts w:ascii="Arial" w:eastAsia="Calibri" w:hAnsi="Arial" w:cs="Arial"/>
          <w:i/>
          <w:iCs/>
        </w:rPr>
      </w:pPr>
      <w:proofErr w:type="spellStart"/>
      <w:r>
        <w:rPr>
          <w:rFonts w:ascii="Arial" w:eastAsia="TimesNewRoman" w:hAnsi="Arial" w:cs="Arial"/>
          <w:b/>
          <w:bCs/>
        </w:rPr>
        <w:t>Postuslovi</w:t>
      </w:r>
      <w:proofErr w:type="spellEnd"/>
      <w:r>
        <w:rPr>
          <w:rFonts w:ascii="Arial" w:eastAsia="TimesNewRoman" w:hAnsi="Arial" w:cs="Arial"/>
          <w:bCs/>
        </w:rPr>
        <w:t xml:space="preserve">: </w:t>
      </w:r>
      <w:proofErr w:type="spellStart"/>
      <w:r>
        <w:rPr>
          <w:rFonts w:ascii="Arial" w:eastAsia="TimesNewRoman" w:hAnsi="Arial" w:cs="Arial"/>
          <w:bCs/>
          <w:i/>
          <w:iCs/>
        </w:rPr>
        <w:t>Korisnik</w:t>
      </w:r>
      <w:proofErr w:type="spellEnd"/>
      <w:r>
        <w:rPr>
          <w:rFonts w:ascii="Arial" w:eastAsia="TimesNewRoman" w:hAnsi="Arial" w:cs="Arial"/>
          <w:bCs/>
          <w:i/>
          <w:iCs/>
        </w:rPr>
        <w:t xml:space="preserve"> je </w:t>
      </w:r>
      <w:proofErr w:type="spellStart"/>
      <w:r>
        <w:rPr>
          <w:rFonts w:ascii="Arial" w:eastAsia="TimesNewRoman" w:hAnsi="Arial" w:cs="Arial"/>
          <w:bCs/>
          <w:i/>
          <w:iCs/>
        </w:rPr>
        <w:t>obrisan</w:t>
      </w:r>
      <w:proofErr w:type="spellEnd"/>
      <w:r>
        <w:rPr>
          <w:rFonts w:ascii="Arial" w:eastAsia="Calibri" w:hAnsi="Arial" w:cs="Arial"/>
          <w:i/>
          <w:iCs/>
        </w:rPr>
        <w:t>.</w:t>
      </w:r>
    </w:p>
    <w:p w:rsidR="0057004A" w:rsidRDefault="0057004A" w:rsidP="004A5E43">
      <w:pPr>
        <w:spacing w:line="240" w:lineRule="atLeast"/>
        <w:rPr>
          <w:rFonts w:ascii="Arial" w:eastAsia="Calibri" w:hAnsi="Arial" w:cs="Arial"/>
          <w:i/>
          <w:iCs/>
        </w:rPr>
      </w:pPr>
    </w:p>
    <w:p w:rsidR="0057004A" w:rsidRDefault="0049472E" w:rsidP="004A5E43">
      <w:pPr>
        <w:spacing w:line="240" w:lineRule="atLeast"/>
        <w:rPr>
          <w:rFonts w:ascii="Arial" w:eastAsia="Calibri" w:hAnsi="Arial" w:cs="Arial"/>
          <w:i/>
          <w:iCs/>
        </w:rPr>
      </w:pPr>
      <w:r>
        <w:rPr>
          <w:rFonts w:ascii="Arial" w:eastAsia="Calibri" w:hAnsi="Arial" w:cs="Arial"/>
          <w:i/>
          <w:iCs/>
          <w:noProof/>
          <w:lang w:eastAsia="en-US"/>
        </w:rPr>
        <w:lastRenderedPageBreak/>
        <w:drawing>
          <wp:inline distT="0" distB="0" distL="0" distR="0">
            <wp:extent cx="5619750" cy="2381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ovor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43" w:rsidRPr="007B3D50" w:rsidRDefault="004A5E43" w:rsidP="004A5E43">
      <w:pPr>
        <w:pStyle w:val="Heading3"/>
        <w:keepLines w:val="0"/>
        <w:numPr>
          <w:ilvl w:val="2"/>
          <w:numId w:val="27"/>
        </w:numPr>
        <w:spacing w:before="480" w:after="240"/>
        <w:rPr>
          <w:rFonts w:ascii="Arial" w:eastAsia="TimesNewRoman" w:hAnsi="Arial" w:cs="Arial"/>
          <w:i/>
          <w:color w:val="000000" w:themeColor="text1"/>
          <w:u w:val="single"/>
        </w:rPr>
      </w:pPr>
      <w:proofErr w:type="spellStart"/>
      <w:r w:rsidRPr="007B3D50">
        <w:rPr>
          <w:rFonts w:ascii="Arial" w:eastAsia="TimesNewRoman" w:hAnsi="Arial"/>
          <w:color w:val="000000" w:themeColor="text1"/>
          <w:u w:val="single"/>
        </w:rPr>
        <w:t>Ugovor</w:t>
      </w:r>
      <w:proofErr w:type="spellEnd"/>
      <w:r w:rsidRPr="007B3D50">
        <w:rPr>
          <w:rFonts w:ascii="Arial" w:eastAsia="TimesNewRoman" w:hAnsi="Arial"/>
          <w:color w:val="000000" w:themeColor="text1"/>
          <w:u w:val="single"/>
        </w:rPr>
        <w:t xml:space="preserve"> UG5:  </w:t>
      </w:r>
      <w:proofErr w:type="spellStart"/>
      <w:r w:rsidRPr="007B3D50">
        <w:rPr>
          <w:rFonts w:ascii="Arial" w:eastAsia="TimesNewRoman" w:hAnsi="Arial" w:cs="Arial"/>
          <w:i/>
          <w:color w:val="000000" w:themeColor="text1"/>
          <w:u w:val="single"/>
        </w:rPr>
        <w:t>PronadjiFilm</w:t>
      </w:r>
      <w:proofErr w:type="spellEnd"/>
    </w:p>
    <w:p w:rsidR="004A5E43" w:rsidRDefault="004A5E43" w:rsidP="004A5E43">
      <w:pPr>
        <w:spacing w:line="240" w:lineRule="atLeast"/>
        <w:rPr>
          <w:rFonts w:ascii="Arial" w:eastAsia="TimesNewRoman" w:hAnsi="Arial"/>
        </w:rPr>
      </w:pPr>
      <w:proofErr w:type="spellStart"/>
      <w:r>
        <w:rPr>
          <w:rFonts w:ascii="Arial" w:eastAsia="TimesNewRoman" w:hAnsi="Arial"/>
          <w:b/>
          <w:bCs/>
        </w:rPr>
        <w:t>Operacija</w:t>
      </w:r>
      <w:proofErr w:type="spellEnd"/>
      <w:r>
        <w:rPr>
          <w:rFonts w:ascii="Arial" w:eastAsia="TimesNewRoman" w:hAnsi="Arial"/>
          <w:b/>
          <w:bCs/>
        </w:rPr>
        <w:t xml:space="preserve">: </w:t>
      </w:r>
      <w:proofErr w:type="spellStart"/>
      <w:r w:rsidRPr="00DB2250">
        <w:rPr>
          <w:rFonts w:ascii="Arial" w:hAnsi="Arial" w:cs="Arial"/>
          <w:b/>
        </w:rPr>
        <w:t>PronadjiFilm</w:t>
      </w:r>
      <w:proofErr w:type="spellEnd"/>
      <w:r>
        <w:rPr>
          <w:rFonts w:ascii="Arial" w:eastAsia="TimesNewRoman" w:hAnsi="Arial"/>
        </w:rPr>
        <w:t xml:space="preserve"> (</w:t>
      </w:r>
      <w:proofErr w:type="spellStart"/>
      <w:r>
        <w:rPr>
          <w:rFonts w:ascii="Arial" w:eastAsia="TimesNewRoman" w:hAnsi="Arial"/>
          <w:b/>
          <w:iCs/>
        </w:rPr>
        <w:t>NazivFilma</w:t>
      </w:r>
      <w:proofErr w:type="spellEnd"/>
      <w:r>
        <w:rPr>
          <w:rFonts w:ascii="Arial" w:eastAsia="TimesNewRoman" w:hAnsi="Arial"/>
        </w:rPr>
        <w:t>)</w:t>
      </w:r>
      <w:proofErr w:type="gramStart"/>
      <w:r>
        <w:rPr>
          <w:rFonts w:ascii="Arial" w:eastAsia="TimesNewRoman" w:hAnsi="Arial"/>
        </w:rPr>
        <w:t>:</w:t>
      </w:r>
      <w:proofErr w:type="spellStart"/>
      <w:r>
        <w:rPr>
          <w:rFonts w:ascii="Arial" w:eastAsia="TimesNewRoman" w:hAnsi="Arial"/>
        </w:rPr>
        <w:t>ListaFilmova</w:t>
      </w:r>
      <w:proofErr w:type="spellEnd"/>
      <w:proofErr w:type="gramEnd"/>
      <w:r>
        <w:rPr>
          <w:rFonts w:ascii="Arial" w:eastAsia="TimesNewRoman" w:hAnsi="Arial"/>
        </w:rPr>
        <w:t>;</w:t>
      </w:r>
    </w:p>
    <w:p w:rsidR="004A5E43" w:rsidRDefault="004A5E43" w:rsidP="004A5E43">
      <w:pPr>
        <w:rPr>
          <w:rFonts w:ascii="Arial" w:hAnsi="Arial"/>
          <w:i/>
          <w:iCs/>
          <w:lang w:val="sr-Latn-CS"/>
        </w:rPr>
      </w:pPr>
      <w:proofErr w:type="spellStart"/>
      <w:r>
        <w:rPr>
          <w:rFonts w:ascii="Arial" w:eastAsia="TimesNewRoman" w:hAnsi="Arial"/>
          <w:b/>
          <w:bCs/>
        </w:rPr>
        <w:t>Postuslovi</w:t>
      </w:r>
      <w:proofErr w:type="spellEnd"/>
      <w:r>
        <w:rPr>
          <w:rFonts w:ascii="Arial" w:eastAsia="TimesNewRoman" w:hAnsi="Arial"/>
          <w:bCs/>
        </w:rPr>
        <w:t>:</w:t>
      </w:r>
      <w:r>
        <w:rPr>
          <w:rFonts w:ascii="Arial" w:hAnsi="Arial"/>
          <w:i/>
          <w:iCs/>
          <w:lang w:val="sr-Latn-CS"/>
        </w:rPr>
        <w:t xml:space="preserve"> </w:t>
      </w:r>
    </w:p>
    <w:p w:rsidR="001910D0" w:rsidRDefault="001910D0" w:rsidP="00E47561">
      <w:pPr>
        <w:rPr>
          <w:rFonts w:ascii="Arial" w:hAnsi="Arial"/>
          <w:iCs/>
          <w:lang w:val="sr-Latn-RS"/>
        </w:rPr>
      </w:pPr>
    </w:p>
    <w:p w:rsidR="0049472E" w:rsidRDefault="0049472E" w:rsidP="00E47561">
      <w:pPr>
        <w:rPr>
          <w:rFonts w:ascii="Arial" w:hAnsi="Arial"/>
          <w:iCs/>
          <w:lang w:val="sr-Latn-RS"/>
        </w:rPr>
      </w:pPr>
      <w:r>
        <w:rPr>
          <w:rFonts w:ascii="Arial" w:hAnsi="Arial"/>
          <w:iCs/>
          <w:noProof/>
          <w:lang w:eastAsia="en-US"/>
        </w:rPr>
        <w:drawing>
          <wp:inline distT="0" distB="0" distL="0" distR="0">
            <wp:extent cx="5810250" cy="2381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ovor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41" w:rsidRDefault="00565A41">
      <w:pPr>
        <w:tabs>
          <w:tab w:val="clear" w:pos="709"/>
        </w:tabs>
        <w:suppressAutoHyphens w:val="0"/>
        <w:overflowPunct/>
        <w:spacing w:after="200" w:line="276" w:lineRule="auto"/>
        <w:rPr>
          <w:rFonts w:ascii="Tahoma" w:hAnsi="Tahoma" w:cs="Tahoma"/>
          <w:b/>
          <w:iCs/>
          <w:color w:val="auto"/>
          <w:szCs w:val="28"/>
        </w:rPr>
      </w:pPr>
      <w:r>
        <w:rPr>
          <w:rFonts w:ascii="Tahoma" w:hAnsi="Tahoma" w:cs="Tahoma"/>
          <w:bCs/>
          <w:color w:val="auto"/>
        </w:rPr>
        <w:br w:type="page"/>
      </w:r>
    </w:p>
    <w:p w:rsidR="0049472E" w:rsidRPr="00DF66B2" w:rsidRDefault="0049472E" w:rsidP="0049472E">
      <w:pPr>
        <w:pStyle w:val="Heading2"/>
        <w:spacing w:line="240" w:lineRule="auto"/>
        <w:rPr>
          <w:rFonts w:ascii="Tahoma" w:hAnsi="Tahoma" w:cs="Tahoma"/>
          <w:bCs w:val="0"/>
          <w:color w:val="auto"/>
          <w:sz w:val="24"/>
        </w:rPr>
      </w:pPr>
      <w:r w:rsidRPr="00DF66B2">
        <w:rPr>
          <w:rFonts w:ascii="Tahoma" w:hAnsi="Tahoma" w:cs="Tahoma"/>
          <w:bCs w:val="0"/>
          <w:color w:val="auto"/>
          <w:sz w:val="24"/>
        </w:rPr>
        <w:lastRenderedPageBreak/>
        <w:t>3.</w:t>
      </w:r>
      <w:r>
        <w:rPr>
          <w:rFonts w:ascii="Tahoma" w:hAnsi="Tahoma" w:cs="Tahoma"/>
          <w:bCs w:val="0"/>
          <w:color w:val="auto"/>
          <w:sz w:val="24"/>
        </w:rPr>
        <w:t>3</w:t>
      </w:r>
      <w:r w:rsidRPr="00DF66B2">
        <w:rPr>
          <w:rFonts w:ascii="Tahoma" w:hAnsi="Tahoma" w:cs="Tahoma"/>
          <w:bCs w:val="0"/>
          <w:color w:val="auto"/>
          <w:sz w:val="24"/>
        </w:rPr>
        <w:t xml:space="preserve">. </w:t>
      </w:r>
      <w:proofErr w:type="spellStart"/>
      <w:r w:rsidR="00DB0C79" w:rsidRPr="00AF1ADF">
        <w:rPr>
          <w:rFonts w:ascii="Arial" w:hAnsi="Arial" w:cs="Arial"/>
        </w:rPr>
        <w:t>Projektovanje</w:t>
      </w:r>
      <w:proofErr w:type="spellEnd"/>
      <w:r w:rsidR="00DB0C79" w:rsidRPr="00AF1ADF">
        <w:rPr>
          <w:rFonts w:ascii="Arial" w:hAnsi="Arial" w:cs="Arial"/>
        </w:rPr>
        <w:t xml:space="preserve"> </w:t>
      </w:r>
      <w:proofErr w:type="spellStart"/>
      <w:r w:rsidR="00DB0C79" w:rsidRPr="00AF1ADF">
        <w:rPr>
          <w:rFonts w:ascii="Arial" w:hAnsi="Arial" w:cs="Arial"/>
        </w:rPr>
        <w:t>skladišta</w:t>
      </w:r>
      <w:proofErr w:type="spellEnd"/>
      <w:r w:rsidR="00DB0C79" w:rsidRPr="00AF1ADF">
        <w:rPr>
          <w:rFonts w:ascii="Arial" w:hAnsi="Arial" w:cs="Arial"/>
        </w:rPr>
        <w:t xml:space="preserve"> </w:t>
      </w:r>
      <w:proofErr w:type="spellStart"/>
      <w:r w:rsidR="00DB0C79" w:rsidRPr="00AF1ADF">
        <w:rPr>
          <w:rFonts w:ascii="Arial" w:hAnsi="Arial" w:cs="Arial"/>
        </w:rPr>
        <w:t>podataka</w:t>
      </w:r>
      <w:proofErr w:type="spellEnd"/>
    </w:p>
    <w:p w:rsidR="00256D23" w:rsidRDefault="00256D23" w:rsidP="00256D23">
      <w:pPr>
        <w:ind w:firstLine="720"/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8"/>
        <w:gridCol w:w="3071"/>
      </w:tblGrid>
      <w:tr w:rsidR="00256D23" w:rsidTr="00A51203">
        <w:trPr>
          <w:trHeight w:val="125"/>
        </w:trPr>
        <w:tc>
          <w:tcPr>
            <w:tcW w:w="6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>
              <w:t>Role</w:t>
            </w:r>
          </w:p>
        </w:tc>
      </w:tr>
      <w:tr w:rsidR="00256D23" w:rsidTr="00A51203">
        <w:trPr>
          <w:trHeight w:val="237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SIFRAPROIZVODA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>
              <w:t>Number</w:t>
            </w:r>
          </w:p>
        </w:tc>
      </w:tr>
      <w:tr w:rsidR="00256D23" w:rsidTr="00A51203">
        <w:trPr>
          <w:trHeight w:val="118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NAZIV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VARCHAR2(20)</w:t>
            </w:r>
          </w:p>
        </w:tc>
      </w:tr>
      <w:tr w:rsidR="00256D23" w:rsidTr="00A51203">
        <w:trPr>
          <w:trHeight w:val="118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ind w:right="34"/>
              <w:jc w:val="center"/>
            </w:pPr>
            <w:r w:rsidRPr="00AF1ADF">
              <w:t>DOBAVLJAC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VARCHAR2(20)</w:t>
            </w:r>
          </w:p>
        </w:tc>
      </w:tr>
      <w:tr w:rsidR="00256D23" w:rsidTr="00A51203">
        <w:trPr>
          <w:trHeight w:val="118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OPIS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VARCHAR2(20)</w:t>
            </w:r>
          </w:p>
        </w:tc>
      </w:tr>
      <w:tr w:rsidR="00256D23" w:rsidTr="00A51203">
        <w:trPr>
          <w:trHeight w:val="118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KOLICINA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>
              <w:t>Number</w:t>
            </w:r>
          </w:p>
        </w:tc>
      </w:tr>
      <w:tr w:rsidR="00256D23" w:rsidTr="00A51203">
        <w:trPr>
          <w:trHeight w:val="125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CENA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>
              <w:t>Number</w:t>
            </w:r>
          </w:p>
        </w:tc>
      </w:tr>
    </w:tbl>
    <w:p w:rsidR="00256D23" w:rsidRDefault="00256D23" w:rsidP="00256D23">
      <w:pPr>
        <w:ind w:firstLine="720"/>
        <w:jc w:val="center"/>
      </w:pPr>
    </w:p>
    <w:p w:rsidR="00256D23" w:rsidRDefault="00256D23" w:rsidP="00256D23">
      <w:pPr>
        <w:jc w:val="center"/>
        <w:rPr>
          <w:lang w:val="sr-Latn-C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86"/>
        <w:gridCol w:w="3048"/>
      </w:tblGrid>
      <w:tr w:rsidR="00256D23" w:rsidTr="00A51203">
        <w:trPr>
          <w:trHeight w:val="147"/>
        </w:trPr>
        <w:tc>
          <w:tcPr>
            <w:tcW w:w="6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Genre</w:t>
            </w:r>
          </w:p>
        </w:tc>
      </w:tr>
      <w:tr w:rsidR="00256D23" w:rsidTr="00A51203">
        <w:trPr>
          <w:trHeight w:val="147"/>
        </w:trPr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SIFRA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  <w:tr w:rsidR="00256D23" w:rsidTr="00A51203">
        <w:trPr>
          <w:trHeight w:val="147"/>
        </w:trPr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DATUM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VARCHAR2(20)</w:t>
            </w:r>
          </w:p>
        </w:tc>
      </w:tr>
      <w:tr w:rsidR="00256D23" w:rsidTr="00A51203">
        <w:trPr>
          <w:trHeight w:val="294"/>
        </w:trPr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UKUPNAVREDNOST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</w:pPr>
            <w:r w:rsidRPr="00AF1ADF">
              <w:t>NUMBER</w:t>
            </w:r>
            <w:r>
              <w:t xml:space="preserve"> </w:t>
            </w:r>
          </w:p>
        </w:tc>
      </w:tr>
      <w:tr w:rsidR="00256D23" w:rsidTr="00A51203">
        <w:trPr>
          <w:trHeight w:val="147"/>
        </w:trPr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Pr="00AF1ADF" w:rsidRDefault="00256D23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OBRADJEN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VARCHAR2(20)</w:t>
            </w:r>
          </w:p>
        </w:tc>
      </w:tr>
      <w:tr w:rsidR="00256D23" w:rsidTr="00A51203">
        <w:trPr>
          <w:trHeight w:val="302"/>
        </w:trPr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Pr="00AF1ADF" w:rsidRDefault="00256D23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NAZIVPARTNERA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VARCHAR2(20)</w:t>
            </w:r>
          </w:p>
        </w:tc>
      </w:tr>
    </w:tbl>
    <w:p w:rsidR="00256D23" w:rsidRDefault="00256D23" w:rsidP="00256D23">
      <w:pPr>
        <w:jc w:val="center"/>
        <w:rPr>
          <w:lang w:val="sr-Latn-C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87"/>
        <w:gridCol w:w="3048"/>
      </w:tblGrid>
      <w:tr w:rsidR="00256D23" w:rsidTr="00A51203">
        <w:trPr>
          <w:trHeight w:val="153"/>
        </w:trPr>
        <w:tc>
          <w:tcPr>
            <w:tcW w:w="6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User</w:t>
            </w:r>
          </w:p>
        </w:tc>
      </w:tr>
      <w:tr w:rsidR="00256D23" w:rsidTr="00A51203">
        <w:trPr>
          <w:trHeight w:val="153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SIFRA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  <w:tr w:rsidR="00256D23" w:rsidTr="00A51203">
        <w:trPr>
          <w:trHeight w:val="153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REDNIBROJ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  <w:tr w:rsidR="00256D23" w:rsidTr="00A51203">
        <w:trPr>
          <w:trHeight w:val="306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t>SIFRAPROIZVODA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  <w:tr w:rsidR="00256D23" w:rsidTr="00A51203">
        <w:trPr>
          <w:trHeight w:val="4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KOLICINA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</w:tbl>
    <w:p w:rsidR="00256D23" w:rsidRDefault="00256D23" w:rsidP="00256D23">
      <w:pPr>
        <w:jc w:val="center"/>
        <w:rPr>
          <w:lang w:val="sr-Latn-CS"/>
        </w:rPr>
      </w:pPr>
    </w:p>
    <w:p w:rsidR="00256D23" w:rsidRDefault="00256D23" w:rsidP="00256D23">
      <w:pPr>
        <w:ind w:firstLine="720"/>
        <w:jc w:val="center"/>
      </w:pPr>
    </w:p>
    <w:p w:rsidR="00256D23" w:rsidRDefault="00256D23" w:rsidP="00256D23">
      <w:pPr>
        <w:jc w:val="center"/>
        <w:rPr>
          <w:lang w:val="sr-Latn-C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43"/>
        <w:gridCol w:w="3413"/>
      </w:tblGrid>
      <w:tr w:rsidR="00256D23" w:rsidTr="00A51203">
        <w:trPr>
          <w:trHeight w:val="151"/>
        </w:trPr>
        <w:tc>
          <w:tcPr>
            <w:tcW w:w="6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User_Role</w:t>
            </w:r>
          </w:p>
        </w:tc>
      </w:tr>
      <w:tr w:rsidR="00256D23" w:rsidTr="00A51203">
        <w:trPr>
          <w:trHeight w:val="151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SIFRA</w:t>
            </w:r>
            <w:r>
              <w:rPr>
                <w:lang w:val="sr-Latn-CS"/>
              </w:rPr>
              <w:t>NARUDZBENICE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  <w:tr w:rsidR="00256D23" w:rsidTr="00A51203">
        <w:trPr>
          <w:trHeight w:val="151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  <w:rPr>
                <w:lang w:val="sr-Latn-CS"/>
              </w:rPr>
            </w:pPr>
            <w:r w:rsidRPr="00725009">
              <w:rPr>
                <w:lang w:val="sr-Latn-CS"/>
              </w:rPr>
              <w:t>SIFRANARUDZBENICEKUP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VARCHAR2(20)</w:t>
            </w:r>
          </w:p>
        </w:tc>
      </w:tr>
      <w:tr w:rsidR="00256D23" w:rsidTr="00A51203">
        <w:trPr>
          <w:trHeight w:val="303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DATUM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VARCHAR2 (20)</w:t>
            </w:r>
          </w:p>
        </w:tc>
      </w:tr>
      <w:tr w:rsidR="00256D23" w:rsidTr="00A51203">
        <w:trPr>
          <w:trHeight w:val="151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Pr="00AF1ADF" w:rsidRDefault="00256D23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UKUPNAVREDNOST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  <w:tr w:rsidR="00256D23" w:rsidTr="00A51203">
        <w:trPr>
          <w:trHeight w:val="311"/>
        </w:trPr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Pr="00AF1ADF" w:rsidRDefault="00256D23" w:rsidP="00A51203">
            <w:pPr>
              <w:snapToGrid w:val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KUPAC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VARCHAR2(20)</w:t>
            </w:r>
          </w:p>
        </w:tc>
      </w:tr>
    </w:tbl>
    <w:p w:rsidR="00256D23" w:rsidRDefault="00256D23" w:rsidP="00256D23">
      <w:pPr>
        <w:jc w:val="center"/>
        <w:rPr>
          <w:lang w:val="sr-Latn-C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87"/>
        <w:gridCol w:w="3048"/>
      </w:tblGrid>
      <w:tr w:rsidR="00256D23" w:rsidTr="00A51203">
        <w:trPr>
          <w:trHeight w:val="153"/>
        </w:trPr>
        <w:tc>
          <w:tcPr>
            <w:tcW w:w="6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37768A" w:rsidP="00A51203">
            <w:pPr>
              <w:snapToGrid w:val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Movie</w:t>
            </w:r>
          </w:p>
        </w:tc>
      </w:tr>
      <w:tr w:rsidR="00256D23" w:rsidTr="00A51203">
        <w:trPr>
          <w:trHeight w:val="153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SIFRA</w:t>
            </w:r>
            <w:r>
              <w:rPr>
                <w:lang w:val="sr-Latn-CS"/>
              </w:rPr>
              <w:t>NARUDZBENICE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  <w:tr w:rsidR="00256D23" w:rsidTr="00A51203">
        <w:trPr>
          <w:trHeight w:val="153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REDNIBROJ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  <w:tr w:rsidR="00256D23" w:rsidTr="00A51203">
        <w:trPr>
          <w:trHeight w:val="306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t>SIFRAPROIZVODA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  <w:tr w:rsidR="00256D23" w:rsidTr="00A51203">
        <w:trPr>
          <w:trHeight w:val="4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KOLICINA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D23" w:rsidRDefault="00256D23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</w:tbl>
    <w:p w:rsidR="0049472E" w:rsidRDefault="0049472E" w:rsidP="00E47561">
      <w:pPr>
        <w:rPr>
          <w:rFonts w:ascii="Arial" w:hAnsi="Arial"/>
          <w:iCs/>
          <w:lang w:val="sr-Latn-R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87"/>
        <w:gridCol w:w="3048"/>
      </w:tblGrid>
      <w:tr w:rsidR="0037768A" w:rsidTr="00A51203">
        <w:trPr>
          <w:trHeight w:val="153"/>
        </w:trPr>
        <w:tc>
          <w:tcPr>
            <w:tcW w:w="6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Movie</w:t>
            </w:r>
            <w:r>
              <w:rPr>
                <w:lang w:val="sr-Latn-CS"/>
              </w:rPr>
              <w:t>_Genre</w:t>
            </w:r>
          </w:p>
        </w:tc>
      </w:tr>
      <w:tr w:rsidR="0037768A" w:rsidTr="00A51203">
        <w:trPr>
          <w:trHeight w:val="153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SIFRA</w:t>
            </w:r>
            <w:r>
              <w:rPr>
                <w:lang w:val="sr-Latn-CS"/>
              </w:rPr>
              <w:t>NARUDZBENICE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  <w:tr w:rsidR="0037768A" w:rsidTr="00A51203">
        <w:trPr>
          <w:trHeight w:val="153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REDNIBROJ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  <w:tr w:rsidR="0037768A" w:rsidTr="00A51203">
        <w:trPr>
          <w:trHeight w:val="306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t>SIFRAPROIZVODA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  <w:tr w:rsidR="0037768A" w:rsidTr="00A51203">
        <w:trPr>
          <w:trHeight w:val="4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lastRenderedPageBreak/>
              <w:t>KOLICINA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</w:tbl>
    <w:p w:rsidR="0037768A" w:rsidRDefault="0037768A" w:rsidP="00E47561">
      <w:pPr>
        <w:rPr>
          <w:rFonts w:ascii="Arial" w:hAnsi="Arial"/>
          <w:iCs/>
          <w:lang w:val="sr-Latn-R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87"/>
        <w:gridCol w:w="3048"/>
      </w:tblGrid>
      <w:tr w:rsidR="0037768A" w:rsidTr="00A51203">
        <w:trPr>
          <w:trHeight w:val="153"/>
        </w:trPr>
        <w:tc>
          <w:tcPr>
            <w:tcW w:w="6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Comment</w:t>
            </w:r>
          </w:p>
        </w:tc>
      </w:tr>
      <w:tr w:rsidR="0037768A" w:rsidTr="00A51203">
        <w:trPr>
          <w:trHeight w:val="153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SIFRA</w:t>
            </w:r>
            <w:r>
              <w:rPr>
                <w:lang w:val="sr-Latn-CS"/>
              </w:rPr>
              <w:t>NARUDZBENICE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  <w:tr w:rsidR="0037768A" w:rsidTr="00A51203">
        <w:trPr>
          <w:trHeight w:val="153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REDNIBROJ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  <w:tr w:rsidR="0037768A" w:rsidTr="00A51203">
        <w:trPr>
          <w:trHeight w:val="306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t>SIFRAPROIZVODA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  <w:tr w:rsidR="0037768A" w:rsidTr="00A51203">
        <w:trPr>
          <w:trHeight w:val="4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KOLICINA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</w:tbl>
    <w:p w:rsidR="0037768A" w:rsidRDefault="0037768A" w:rsidP="00E47561">
      <w:pPr>
        <w:rPr>
          <w:rFonts w:ascii="Arial" w:hAnsi="Arial"/>
          <w:iCs/>
          <w:lang w:val="sr-Latn-R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87"/>
        <w:gridCol w:w="3048"/>
      </w:tblGrid>
      <w:tr w:rsidR="0037768A" w:rsidTr="00A51203">
        <w:trPr>
          <w:trHeight w:val="153"/>
        </w:trPr>
        <w:tc>
          <w:tcPr>
            <w:tcW w:w="6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Rating</w:t>
            </w:r>
          </w:p>
        </w:tc>
      </w:tr>
      <w:tr w:rsidR="0037768A" w:rsidTr="00A51203">
        <w:trPr>
          <w:trHeight w:val="153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SIFRA</w:t>
            </w:r>
            <w:r>
              <w:rPr>
                <w:lang w:val="sr-Latn-CS"/>
              </w:rPr>
              <w:t>NARUDZBENICE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  <w:tr w:rsidR="0037768A" w:rsidTr="00A51203">
        <w:trPr>
          <w:trHeight w:val="153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REDNIBROJ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  <w:tr w:rsidR="0037768A" w:rsidTr="00A51203">
        <w:trPr>
          <w:trHeight w:val="306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t>SIFRAPROIZVODA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  <w:tr w:rsidR="0037768A" w:rsidTr="00A51203">
        <w:trPr>
          <w:trHeight w:val="4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  <w:rPr>
                <w:lang w:val="sr-Latn-CS"/>
              </w:rPr>
            </w:pPr>
            <w:r w:rsidRPr="00AF1ADF">
              <w:rPr>
                <w:lang w:val="sr-Latn-CS"/>
              </w:rPr>
              <w:t>KOLICINA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768A" w:rsidRDefault="0037768A" w:rsidP="00A51203">
            <w:pPr>
              <w:snapToGrid w:val="0"/>
              <w:jc w:val="center"/>
            </w:pPr>
            <w:r w:rsidRPr="00AF1ADF">
              <w:t>NUMBER</w:t>
            </w:r>
          </w:p>
        </w:tc>
      </w:tr>
    </w:tbl>
    <w:p w:rsidR="0037768A" w:rsidRDefault="0037768A" w:rsidP="00E47561">
      <w:pPr>
        <w:rPr>
          <w:rFonts w:ascii="Arial" w:hAnsi="Arial"/>
          <w:iCs/>
          <w:lang w:val="sr-Latn-RS"/>
        </w:rPr>
      </w:pPr>
    </w:p>
    <w:p w:rsidR="0037768A" w:rsidRDefault="0037768A" w:rsidP="00E47561">
      <w:pPr>
        <w:rPr>
          <w:rFonts w:ascii="Arial" w:hAnsi="Arial"/>
          <w:iCs/>
          <w:lang w:val="sr-Latn-RS"/>
        </w:rPr>
      </w:pPr>
    </w:p>
    <w:p w:rsidR="00BC43E4" w:rsidRPr="00826B76" w:rsidRDefault="00BC43E4" w:rsidP="00BC43E4">
      <w:pPr>
        <w:pStyle w:val="Heading2"/>
        <w:rPr>
          <w:rFonts w:ascii="Arial" w:hAnsi="Arial" w:cs="Arial"/>
        </w:rPr>
      </w:pPr>
      <w:bookmarkStart w:id="13" w:name="_Toc210594144"/>
      <w:bookmarkStart w:id="14" w:name="_Toc222834178"/>
      <w:bookmarkStart w:id="15" w:name="_Toc249697844"/>
      <w:r w:rsidRPr="00826B76">
        <w:rPr>
          <w:rFonts w:ascii="Arial" w:hAnsi="Arial" w:cs="Arial"/>
        </w:rPr>
        <w:t>3.</w:t>
      </w:r>
      <w:r>
        <w:rPr>
          <w:rFonts w:ascii="Arial" w:hAnsi="Arial" w:cs="Arial"/>
        </w:rPr>
        <w:t>4</w:t>
      </w:r>
      <w:bookmarkStart w:id="16" w:name="_GoBack"/>
      <w:bookmarkEnd w:id="16"/>
      <w:r w:rsidRPr="00826B76">
        <w:rPr>
          <w:rFonts w:ascii="Arial" w:hAnsi="Arial" w:cs="Arial"/>
        </w:rPr>
        <w:t xml:space="preserve">. </w:t>
      </w:r>
      <w:proofErr w:type="spellStart"/>
      <w:r w:rsidRPr="00826B76">
        <w:rPr>
          <w:rFonts w:ascii="Arial" w:hAnsi="Arial" w:cs="Arial"/>
        </w:rPr>
        <w:t>Projektovanje</w:t>
      </w:r>
      <w:proofErr w:type="spellEnd"/>
      <w:r w:rsidRPr="00826B76">
        <w:rPr>
          <w:rFonts w:ascii="Arial" w:hAnsi="Arial" w:cs="Arial"/>
        </w:rPr>
        <w:t xml:space="preserve"> </w:t>
      </w:r>
      <w:proofErr w:type="spellStart"/>
      <w:r w:rsidRPr="00826B76">
        <w:rPr>
          <w:rFonts w:ascii="Arial" w:hAnsi="Arial" w:cs="Arial"/>
        </w:rPr>
        <w:t>korisničkog</w:t>
      </w:r>
      <w:proofErr w:type="spellEnd"/>
      <w:r w:rsidRPr="00826B76">
        <w:rPr>
          <w:rFonts w:ascii="Arial" w:hAnsi="Arial" w:cs="Arial"/>
        </w:rPr>
        <w:t xml:space="preserve"> </w:t>
      </w:r>
      <w:proofErr w:type="spellStart"/>
      <w:r w:rsidRPr="00826B76">
        <w:rPr>
          <w:rFonts w:ascii="Arial" w:hAnsi="Arial" w:cs="Arial"/>
        </w:rPr>
        <w:t>interfejsa</w:t>
      </w:r>
      <w:bookmarkEnd w:id="13"/>
      <w:bookmarkEnd w:id="14"/>
      <w:bookmarkEnd w:id="15"/>
      <w:proofErr w:type="spellEnd"/>
    </w:p>
    <w:p w:rsidR="00BC43E4" w:rsidRPr="00826B76" w:rsidRDefault="00BC43E4" w:rsidP="00BC43E4">
      <w:pPr>
        <w:rPr>
          <w:rFonts w:ascii="Arial" w:hAnsi="Arial" w:cs="Arial"/>
          <w:lang w:val="sv-SE"/>
        </w:rPr>
      </w:pPr>
    </w:p>
    <w:p w:rsidR="00BC43E4" w:rsidRPr="00826B76" w:rsidRDefault="00BC43E4" w:rsidP="00BC43E4">
      <w:pPr>
        <w:jc w:val="both"/>
        <w:rPr>
          <w:rFonts w:ascii="Arial" w:hAnsi="Arial" w:cs="Arial"/>
          <w:sz w:val="20"/>
          <w:szCs w:val="20"/>
          <w:lang w:val="sv-SE"/>
        </w:rPr>
      </w:pPr>
      <w:r w:rsidRPr="00826B76">
        <w:rPr>
          <w:rFonts w:ascii="Arial" w:hAnsi="Arial" w:cs="Arial"/>
          <w:sz w:val="20"/>
          <w:szCs w:val="20"/>
          <w:lang w:val="sv-SE"/>
        </w:rPr>
        <w:t xml:space="preserve">U sledećem delu biće prikazana projektovana SK koji se izvode preko ekranske forme i izgled tih ekranskih formi. </w:t>
      </w:r>
    </w:p>
    <w:p w:rsidR="0037768A" w:rsidRPr="00E47561" w:rsidRDefault="0037768A" w:rsidP="00E47561">
      <w:pPr>
        <w:rPr>
          <w:rFonts w:ascii="Arial" w:hAnsi="Arial"/>
          <w:iCs/>
          <w:lang w:val="sr-Latn-RS"/>
        </w:rPr>
      </w:pPr>
    </w:p>
    <w:sectPr w:rsidR="0037768A" w:rsidRPr="00E47561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3CB" w:rsidRDefault="005D63CB" w:rsidP="00F30F2E">
      <w:pPr>
        <w:spacing w:line="240" w:lineRule="auto"/>
      </w:pPr>
      <w:r>
        <w:separator/>
      </w:r>
    </w:p>
  </w:endnote>
  <w:endnote w:type="continuationSeparator" w:id="0">
    <w:p w:rsidR="005D63CB" w:rsidRDefault="005D63CB" w:rsidP="00F30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447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0F2E" w:rsidRDefault="00F30F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3E4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F30F2E" w:rsidRDefault="00F30F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3CB" w:rsidRDefault="005D63CB" w:rsidP="00F30F2E">
      <w:pPr>
        <w:spacing w:line="240" w:lineRule="auto"/>
      </w:pPr>
      <w:r>
        <w:separator/>
      </w:r>
    </w:p>
  </w:footnote>
  <w:footnote w:type="continuationSeparator" w:id="0">
    <w:p w:rsidR="005D63CB" w:rsidRDefault="005D63CB" w:rsidP="00F30F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3600" w:hanging="360"/>
      </w:pPr>
    </w:lvl>
  </w:abstractNum>
  <w:abstractNum w:abstractNumId="5">
    <w:nsid w:val="00000026"/>
    <w:multiLevelType w:val="multilevel"/>
    <w:tmpl w:val="00000026"/>
    <w:name w:val="WW8Num3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)"/>
      <w:lvlJc w:val="left"/>
      <w:pPr>
        <w:tabs>
          <w:tab w:val="num" w:pos="0"/>
        </w:tabs>
        <w:ind w:left="3600" w:hanging="360"/>
      </w:pPr>
    </w:lvl>
  </w:abstractNum>
  <w:abstractNum w:abstractNumId="6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2.%3.%4.%5."/>
      <w:lvlJc w:val="left"/>
      <w:pPr>
        <w:tabs>
          <w:tab w:val="num" w:pos="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2.%3.%4.%5.%6."/>
      <w:lvlJc w:val="left"/>
      <w:pPr>
        <w:tabs>
          <w:tab w:val="num" w:pos="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2.%3.%4.%5.%6.%7.%8.%9."/>
      <w:lvlJc w:val="left"/>
      <w:pPr>
        <w:tabs>
          <w:tab w:val="num" w:pos="0"/>
        </w:tabs>
        <w:ind w:left="3600" w:hanging="360"/>
      </w:pPr>
      <w:rPr>
        <w:b w:val="0"/>
        <w:bCs w:val="0"/>
      </w:rPr>
    </w:lvl>
  </w:abstractNum>
  <w:abstractNum w:abstractNumId="7">
    <w:nsid w:val="017E682C"/>
    <w:multiLevelType w:val="hybridMultilevel"/>
    <w:tmpl w:val="9DEA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6AD58DD"/>
    <w:multiLevelType w:val="hybridMultilevel"/>
    <w:tmpl w:val="C77A4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B24D0F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0">
    <w:nsid w:val="0CF54D8E"/>
    <w:multiLevelType w:val="hybridMultilevel"/>
    <w:tmpl w:val="3310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43082F"/>
    <w:multiLevelType w:val="hybridMultilevel"/>
    <w:tmpl w:val="54D84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5A625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3">
    <w:nsid w:val="14244B52"/>
    <w:multiLevelType w:val="hybridMultilevel"/>
    <w:tmpl w:val="5DF033E4"/>
    <w:lvl w:ilvl="0" w:tplc="47367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4E419B2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5">
    <w:nsid w:val="1C79108A"/>
    <w:multiLevelType w:val="hybridMultilevel"/>
    <w:tmpl w:val="1FF8E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250114"/>
    <w:multiLevelType w:val="hybridMultilevel"/>
    <w:tmpl w:val="8AB25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0F17E1"/>
    <w:multiLevelType w:val="hybridMultilevel"/>
    <w:tmpl w:val="1A14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1E5A91"/>
    <w:multiLevelType w:val="hybridMultilevel"/>
    <w:tmpl w:val="5F721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6F5C04"/>
    <w:multiLevelType w:val="hybridMultilevel"/>
    <w:tmpl w:val="1C6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182DF8"/>
    <w:multiLevelType w:val="hybridMultilevel"/>
    <w:tmpl w:val="3196B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C05E60"/>
    <w:multiLevelType w:val="hybridMultilevel"/>
    <w:tmpl w:val="C36C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5B47EE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3">
    <w:nsid w:val="633E12E6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4">
    <w:nsid w:val="642C392D"/>
    <w:multiLevelType w:val="hybridMultilevel"/>
    <w:tmpl w:val="5BE82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C653EF"/>
    <w:multiLevelType w:val="hybridMultilevel"/>
    <w:tmpl w:val="24ECB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33290D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7">
    <w:nsid w:val="74536DE7"/>
    <w:multiLevelType w:val="hybridMultilevel"/>
    <w:tmpl w:val="15D4C9F8"/>
    <w:lvl w:ilvl="0" w:tplc="72A6B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BC4DDF"/>
    <w:multiLevelType w:val="hybridMultilevel"/>
    <w:tmpl w:val="E2FC92FC"/>
    <w:lvl w:ilvl="0" w:tplc="CD803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9"/>
  </w:num>
  <w:num w:numId="5">
    <w:abstractNumId w:val="22"/>
  </w:num>
  <w:num w:numId="6">
    <w:abstractNumId w:val="23"/>
  </w:num>
  <w:num w:numId="7">
    <w:abstractNumId w:val="12"/>
  </w:num>
  <w:num w:numId="8">
    <w:abstractNumId w:val="26"/>
  </w:num>
  <w:num w:numId="9">
    <w:abstractNumId w:val="2"/>
  </w:num>
  <w:num w:numId="10">
    <w:abstractNumId w:val="8"/>
  </w:num>
  <w:num w:numId="11">
    <w:abstractNumId w:val="13"/>
  </w:num>
  <w:num w:numId="12">
    <w:abstractNumId w:val="11"/>
  </w:num>
  <w:num w:numId="13">
    <w:abstractNumId w:val="21"/>
  </w:num>
  <w:num w:numId="14">
    <w:abstractNumId w:val="17"/>
  </w:num>
  <w:num w:numId="15">
    <w:abstractNumId w:val="18"/>
  </w:num>
  <w:num w:numId="16">
    <w:abstractNumId w:val="16"/>
  </w:num>
  <w:num w:numId="17">
    <w:abstractNumId w:val="24"/>
  </w:num>
  <w:num w:numId="18">
    <w:abstractNumId w:val="19"/>
  </w:num>
  <w:num w:numId="19">
    <w:abstractNumId w:val="20"/>
  </w:num>
  <w:num w:numId="20">
    <w:abstractNumId w:val="10"/>
  </w:num>
  <w:num w:numId="21">
    <w:abstractNumId w:val="27"/>
  </w:num>
  <w:num w:numId="22">
    <w:abstractNumId w:val="25"/>
  </w:num>
  <w:num w:numId="23">
    <w:abstractNumId w:val="15"/>
  </w:num>
  <w:num w:numId="24">
    <w:abstractNumId w:val="28"/>
  </w:num>
  <w:num w:numId="25">
    <w:abstractNumId w:val="7"/>
  </w:num>
  <w:num w:numId="26">
    <w:abstractNumId w:val="6"/>
  </w:num>
  <w:num w:numId="27">
    <w:abstractNumId w:val="1"/>
  </w:num>
  <w:num w:numId="28">
    <w:abstractNumId w:val="4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F3"/>
    <w:rsid w:val="00006EAA"/>
    <w:rsid w:val="00013E59"/>
    <w:rsid w:val="000501CF"/>
    <w:rsid w:val="00076FC0"/>
    <w:rsid w:val="000913B6"/>
    <w:rsid w:val="000A2580"/>
    <w:rsid w:val="000D072A"/>
    <w:rsid w:val="000D7432"/>
    <w:rsid w:val="000F162B"/>
    <w:rsid w:val="001910D0"/>
    <w:rsid w:val="001A1065"/>
    <w:rsid w:val="001E412C"/>
    <w:rsid w:val="001F4A1D"/>
    <w:rsid w:val="00206F5B"/>
    <w:rsid w:val="0022002B"/>
    <w:rsid w:val="00256D23"/>
    <w:rsid w:val="00263BD3"/>
    <w:rsid w:val="00272A31"/>
    <w:rsid w:val="0027623E"/>
    <w:rsid w:val="002D3E67"/>
    <w:rsid w:val="0031298E"/>
    <w:rsid w:val="00327EDA"/>
    <w:rsid w:val="0037768A"/>
    <w:rsid w:val="003B2DD5"/>
    <w:rsid w:val="003E6889"/>
    <w:rsid w:val="004027B4"/>
    <w:rsid w:val="00437019"/>
    <w:rsid w:val="00481B33"/>
    <w:rsid w:val="0049472E"/>
    <w:rsid w:val="004A5E43"/>
    <w:rsid w:val="004D6CD9"/>
    <w:rsid w:val="004D7F85"/>
    <w:rsid w:val="004E1C1E"/>
    <w:rsid w:val="004F4AAC"/>
    <w:rsid w:val="005605C3"/>
    <w:rsid w:val="00565A41"/>
    <w:rsid w:val="0057004A"/>
    <w:rsid w:val="005A05F6"/>
    <w:rsid w:val="005B24E6"/>
    <w:rsid w:val="005D63CB"/>
    <w:rsid w:val="006131CA"/>
    <w:rsid w:val="00621E0D"/>
    <w:rsid w:val="00623A12"/>
    <w:rsid w:val="00663480"/>
    <w:rsid w:val="0068617A"/>
    <w:rsid w:val="006906D8"/>
    <w:rsid w:val="006912A6"/>
    <w:rsid w:val="006A0A74"/>
    <w:rsid w:val="006B2D54"/>
    <w:rsid w:val="006B6563"/>
    <w:rsid w:val="006E041A"/>
    <w:rsid w:val="006F7407"/>
    <w:rsid w:val="007006F5"/>
    <w:rsid w:val="00723BCF"/>
    <w:rsid w:val="0072589C"/>
    <w:rsid w:val="00746186"/>
    <w:rsid w:val="007710B3"/>
    <w:rsid w:val="00775BBD"/>
    <w:rsid w:val="00792B77"/>
    <w:rsid w:val="007B3D50"/>
    <w:rsid w:val="007B5E3A"/>
    <w:rsid w:val="00842C1D"/>
    <w:rsid w:val="00850892"/>
    <w:rsid w:val="0086563F"/>
    <w:rsid w:val="00880DF4"/>
    <w:rsid w:val="008A31A5"/>
    <w:rsid w:val="008D1B92"/>
    <w:rsid w:val="008E1D50"/>
    <w:rsid w:val="008E2735"/>
    <w:rsid w:val="008F003B"/>
    <w:rsid w:val="00907F88"/>
    <w:rsid w:val="00915BE5"/>
    <w:rsid w:val="00920676"/>
    <w:rsid w:val="0093246E"/>
    <w:rsid w:val="00935258"/>
    <w:rsid w:val="00936C74"/>
    <w:rsid w:val="00937F79"/>
    <w:rsid w:val="00991050"/>
    <w:rsid w:val="0099718F"/>
    <w:rsid w:val="009B4688"/>
    <w:rsid w:val="009E209C"/>
    <w:rsid w:val="009F18A0"/>
    <w:rsid w:val="00A20F93"/>
    <w:rsid w:val="00A54CD9"/>
    <w:rsid w:val="00A73760"/>
    <w:rsid w:val="00A82304"/>
    <w:rsid w:val="00A90181"/>
    <w:rsid w:val="00A97FE2"/>
    <w:rsid w:val="00AA5083"/>
    <w:rsid w:val="00AA6A08"/>
    <w:rsid w:val="00AA7458"/>
    <w:rsid w:val="00AD3A27"/>
    <w:rsid w:val="00AD63FB"/>
    <w:rsid w:val="00B067E4"/>
    <w:rsid w:val="00B10DE5"/>
    <w:rsid w:val="00B41FF7"/>
    <w:rsid w:val="00B4683C"/>
    <w:rsid w:val="00B46F6D"/>
    <w:rsid w:val="00B7366A"/>
    <w:rsid w:val="00BA0C86"/>
    <w:rsid w:val="00BA5975"/>
    <w:rsid w:val="00BC43E4"/>
    <w:rsid w:val="00BE364B"/>
    <w:rsid w:val="00BE4C9E"/>
    <w:rsid w:val="00BE59DC"/>
    <w:rsid w:val="00C00C78"/>
    <w:rsid w:val="00C01E34"/>
    <w:rsid w:val="00C539C6"/>
    <w:rsid w:val="00C6091D"/>
    <w:rsid w:val="00C626A9"/>
    <w:rsid w:val="00C96DBC"/>
    <w:rsid w:val="00CA47AD"/>
    <w:rsid w:val="00CC7788"/>
    <w:rsid w:val="00CF189D"/>
    <w:rsid w:val="00CF3A21"/>
    <w:rsid w:val="00D1354A"/>
    <w:rsid w:val="00D322D3"/>
    <w:rsid w:val="00D40BA6"/>
    <w:rsid w:val="00D43F98"/>
    <w:rsid w:val="00D56344"/>
    <w:rsid w:val="00DA6D32"/>
    <w:rsid w:val="00DB0C79"/>
    <w:rsid w:val="00DB2250"/>
    <w:rsid w:val="00DB7447"/>
    <w:rsid w:val="00E41D2C"/>
    <w:rsid w:val="00E47561"/>
    <w:rsid w:val="00E679CD"/>
    <w:rsid w:val="00E747BD"/>
    <w:rsid w:val="00E76191"/>
    <w:rsid w:val="00E77712"/>
    <w:rsid w:val="00EC597E"/>
    <w:rsid w:val="00ED1D50"/>
    <w:rsid w:val="00EF2DFC"/>
    <w:rsid w:val="00F30F2E"/>
    <w:rsid w:val="00F437F3"/>
    <w:rsid w:val="00F55663"/>
    <w:rsid w:val="00F91D79"/>
    <w:rsid w:val="00FE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7F3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B24E6"/>
    <w:pPr>
      <w:keepNext/>
      <w:tabs>
        <w:tab w:val="num" w:pos="0"/>
      </w:tabs>
      <w:spacing w:before="240" w:after="480"/>
      <w:ind w:left="432" w:hanging="43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5B24E6"/>
    <w:pPr>
      <w:keepNext/>
      <w:tabs>
        <w:tab w:val="num" w:pos="0"/>
      </w:tabs>
      <w:spacing w:before="240" w:after="360"/>
      <w:ind w:left="576" w:hanging="576"/>
      <w:jc w:val="center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5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24E6"/>
    <w:rPr>
      <w:rFonts w:ascii="Times New Roman" w:eastAsia="Times New Roman" w:hAnsi="Times New Roman" w:cs="Times New Roman"/>
      <w:b/>
      <w:bCs/>
      <w:color w:val="00000A"/>
      <w:kern w:val="1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5B24E6"/>
    <w:rPr>
      <w:rFonts w:ascii="Times New Roman" w:eastAsia="Times New Roman" w:hAnsi="Times New Roman" w:cs="Times New Roman"/>
      <w:b/>
      <w:bCs/>
      <w:iCs/>
      <w:color w:val="00000A"/>
      <w:kern w:val="1"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5B24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24E6"/>
    <w:rPr>
      <w:rFonts w:ascii="Times New Roman" w:eastAsia="Times New Roman" w:hAnsi="Times New Roman" w:cs="Times New Roman"/>
      <w:color w:val="00000A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A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A27"/>
    <w:rPr>
      <w:rFonts w:ascii="Tahoma" w:eastAsia="Times New Roman" w:hAnsi="Tahoma" w:cs="Tahoma"/>
      <w:color w:val="00000A"/>
      <w:kern w:val="1"/>
      <w:sz w:val="16"/>
      <w:szCs w:val="1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5F6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30F2E"/>
    <w:pPr>
      <w:tabs>
        <w:tab w:val="clear" w:pos="709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F2E"/>
    <w:rPr>
      <w:rFonts w:ascii="Times New Roman" w:eastAsia="Times New Roman" w:hAnsi="Times New Roman" w:cs="Times New Roman"/>
      <w:color w:val="00000A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30F2E"/>
    <w:pPr>
      <w:tabs>
        <w:tab w:val="clear" w:pos="709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F2E"/>
    <w:rPr>
      <w:rFonts w:ascii="Times New Roman" w:eastAsia="Times New Roman" w:hAnsi="Times New Roman" w:cs="Times New Roman"/>
      <w:color w:val="00000A"/>
      <w:kern w:val="1"/>
      <w:sz w:val="24"/>
      <w:szCs w:val="24"/>
      <w:lang w:eastAsia="ar-SA"/>
    </w:rPr>
  </w:style>
  <w:style w:type="paragraph" w:styleId="ListParagraph">
    <w:name w:val="List Paragraph"/>
    <w:basedOn w:val="Normal"/>
    <w:qFormat/>
    <w:rsid w:val="00B06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7F3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B24E6"/>
    <w:pPr>
      <w:keepNext/>
      <w:tabs>
        <w:tab w:val="num" w:pos="0"/>
      </w:tabs>
      <w:spacing w:before="240" w:after="480"/>
      <w:ind w:left="432" w:hanging="43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5B24E6"/>
    <w:pPr>
      <w:keepNext/>
      <w:tabs>
        <w:tab w:val="num" w:pos="0"/>
      </w:tabs>
      <w:spacing w:before="240" w:after="360"/>
      <w:ind w:left="576" w:hanging="576"/>
      <w:jc w:val="center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5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24E6"/>
    <w:rPr>
      <w:rFonts w:ascii="Times New Roman" w:eastAsia="Times New Roman" w:hAnsi="Times New Roman" w:cs="Times New Roman"/>
      <w:b/>
      <w:bCs/>
      <w:color w:val="00000A"/>
      <w:kern w:val="1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5B24E6"/>
    <w:rPr>
      <w:rFonts w:ascii="Times New Roman" w:eastAsia="Times New Roman" w:hAnsi="Times New Roman" w:cs="Times New Roman"/>
      <w:b/>
      <w:bCs/>
      <w:iCs/>
      <w:color w:val="00000A"/>
      <w:kern w:val="1"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5B24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24E6"/>
    <w:rPr>
      <w:rFonts w:ascii="Times New Roman" w:eastAsia="Times New Roman" w:hAnsi="Times New Roman" w:cs="Times New Roman"/>
      <w:color w:val="00000A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A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A27"/>
    <w:rPr>
      <w:rFonts w:ascii="Tahoma" w:eastAsia="Times New Roman" w:hAnsi="Tahoma" w:cs="Tahoma"/>
      <w:color w:val="00000A"/>
      <w:kern w:val="1"/>
      <w:sz w:val="16"/>
      <w:szCs w:val="1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5F6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30F2E"/>
    <w:pPr>
      <w:tabs>
        <w:tab w:val="clear" w:pos="709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F2E"/>
    <w:rPr>
      <w:rFonts w:ascii="Times New Roman" w:eastAsia="Times New Roman" w:hAnsi="Times New Roman" w:cs="Times New Roman"/>
      <w:color w:val="00000A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30F2E"/>
    <w:pPr>
      <w:tabs>
        <w:tab w:val="clear" w:pos="709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F2E"/>
    <w:rPr>
      <w:rFonts w:ascii="Times New Roman" w:eastAsia="Times New Roman" w:hAnsi="Times New Roman" w:cs="Times New Roman"/>
      <w:color w:val="00000A"/>
      <w:kern w:val="1"/>
      <w:sz w:val="24"/>
      <w:szCs w:val="24"/>
      <w:lang w:eastAsia="ar-SA"/>
    </w:rPr>
  </w:style>
  <w:style w:type="paragraph" w:styleId="ListParagraph">
    <w:name w:val="List Paragraph"/>
    <w:basedOn w:val="Normal"/>
    <w:qFormat/>
    <w:rsid w:val="00B0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32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137</cp:revision>
  <dcterms:created xsi:type="dcterms:W3CDTF">2011-09-18T16:33:00Z</dcterms:created>
  <dcterms:modified xsi:type="dcterms:W3CDTF">2011-09-19T05:30:00Z</dcterms:modified>
</cp:coreProperties>
</file>